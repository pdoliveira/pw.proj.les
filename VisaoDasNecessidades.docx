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720" w:rsidRPr="000206F5" w:rsidRDefault="000E666C">
      <w:pPr>
        <w:pStyle w:val="Recuodecorpodetexto"/>
        <w:jc w:val="left"/>
        <w:rPr>
          <w:b/>
          <w:i/>
          <w:color w:val="0000FF"/>
          <w:sz w:val="36"/>
        </w:rPr>
      </w:pPr>
      <w:r w:rsidRPr="000206F5">
        <w:rPr>
          <w:i/>
          <w:color w:val="0000FF"/>
        </w:rPr>
        <w:t xml:space="preserve">[Os textos exibidos em azul foram </w:t>
      </w:r>
      <w:proofErr w:type="spellStart"/>
      <w:r w:rsidRPr="000206F5">
        <w:rPr>
          <w:i/>
          <w:color w:val="0000FF"/>
        </w:rPr>
        <w:t>incluidos</w:t>
      </w:r>
      <w:proofErr w:type="spellEnd"/>
      <w:r w:rsidRPr="000206F5">
        <w:rPr>
          <w:i/>
          <w:color w:val="0000FF"/>
        </w:rPr>
        <w:t xml:space="preserve"> como um guia para o autor do documento, e devem ser substituídos ou excluídos, antes de serem impressos ou publicados. Deve-se utilizar a cor preta, padrão do documento, para o texto substituído]</w:t>
      </w:r>
    </w:p>
    <w:p w:rsidR="00301720" w:rsidRPr="000206F5" w:rsidRDefault="00301720">
      <w:pPr>
        <w:pStyle w:val="Recuodecorpodetexto"/>
        <w:jc w:val="center"/>
        <w:rPr>
          <w:b/>
          <w:color w:val="0000FF"/>
          <w:sz w:val="36"/>
        </w:rPr>
      </w:pPr>
    </w:p>
    <w:p w:rsidR="00301720" w:rsidRPr="000206F5" w:rsidRDefault="00301720">
      <w:pPr>
        <w:pStyle w:val="Recuodecorpodetexto"/>
        <w:jc w:val="center"/>
        <w:rPr>
          <w:b/>
          <w:color w:val="0000FF"/>
          <w:sz w:val="36"/>
        </w:rPr>
      </w:pPr>
    </w:p>
    <w:p w:rsidR="00301720" w:rsidRPr="000206F5" w:rsidRDefault="00DC6BD5">
      <w:pPr>
        <w:pStyle w:val="Recuodecorpodetexto"/>
        <w:ind w:firstLine="0"/>
        <w:jc w:val="center"/>
        <w:rPr>
          <w:b/>
          <w:color w:val="0000FF"/>
          <w:sz w:val="36"/>
        </w:rPr>
      </w:pPr>
      <w:r>
        <w:rPr>
          <w:b/>
          <w:color w:val="0000FF"/>
          <w:sz w:val="36"/>
        </w:rPr>
        <w:t>Ponto Web</w:t>
      </w:r>
    </w:p>
    <w:p w:rsidR="00301720" w:rsidRPr="000206F5" w:rsidRDefault="00301720">
      <w:pPr>
        <w:jc w:val="center"/>
        <w:rPr>
          <w:sz w:val="30"/>
          <w:lang w:val="pt-BR"/>
        </w:rPr>
      </w:pPr>
    </w:p>
    <w:p w:rsidR="00301720" w:rsidRPr="000206F5" w:rsidRDefault="000E666C">
      <w:pPr>
        <w:jc w:val="center"/>
        <w:rPr>
          <w:sz w:val="30"/>
          <w:lang w:val="pt-BR"/>
        </w:rPr>
      </w:pPr>
      <w:r w:rsidRPr="000206F5">
        <w:rPr>
          <w:sz w:val="30"/>
          <w:lang w:val="pt-BR"/>
        </w:rPr>
        <w:t xml:space="preserve">Versão </w:t>
      </w:r>
      <w:r w:rsidR="00DC6BD5">
        <w:rPr>
          <w:color w:val="0000FF"/>
          <w:sz w:val="30"/>
          <w:lang w:val="pt-BR"/>
        </w:rPr>
        <w:t>1.0</w:t>
      </w:r>
      <w:bookmarkStart w:id="0" w:name="_GoBack"/>
      <w:bookmarkEnd w:id="0"/>
    </w:p>
    <w:p w:rsidR="00301720" w:rsidRPr="000206F5" w:rsidRDefault="00301720">
      <w:pPr>
        <w:pStyle w:val="Recuodecorpodetexto"/>
        <w:jc w:val="center"/>
        <w:rPr>
          <w:b/>
          <w:color w:val="0000FF"/>
          <w:sz w:val="36"/>
        </w:rPr>
      </w:pPr>
    </w:p>
    <w:p w:rsidR="000625BC" w:rsidRPr="000206F5" w:rsidRDefault="000625BC">
      <w:pPr>
        <w:spacing w:before="0" w:line="240" w:lineRule="auto"/>
        <w:jc w:val="left"/>
        <w:rPr>
          <w:b/>
          <w:color w:val="0000FF"/>
          <w:sz w:val="36"/>
          <w:szCs w:val="20"/>
          <w:lang w:val="pt-BR"/>
        </w:rPr>
      </w:pPr>
      <w:r w:rsidRPr="000206F5">
        <w:rPr>
          <w:b/>
          <w:color w:val="0000FF"/>
          <w:sz w:val="36"/>
          <w:lang w:val="pt-BR"/>
        </w:rPr>
        <w:br w:type="page"/>
      </w:r>
    </w:p>
    <w:p w:rsidR="00301720" w:rsidRPr="000206F5" w:rsidRDefault="000E666C">
      <w:pPr>
        <w:pStyle w:val="Ttulo8"/>
        <w:rPr>
          <w:lang w:val="pt-BR"/>
        </w:rPr>
      </w:pPr>
      <w:r w:rsidRPr="000206F5">
        <w:rPr>
          <w:lang w:val="pt-BR"/>
        </w:rPr>
        <w:lastRenderedPageBreak/>
        <w:t>Controle de Versão</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1170"/>
        <w:gridCol w:w="1350"/>
        <w:gridCol w:w="3420"/>
        <w:gridCol w:w="3060"/>
      </w:tblGrid>
      <w:tr w:rsidR="00301720" w:rsidRPr="000206F5" w:rsidTr="000625BC">
        <w:trPr>
          <w:cantSplit/>
          <w:trHeight w:val="294"/>
        </w:trPr>
        <w:tc>
          <w:tcPr>
            <w:tcW w:w="90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Versão</w:t>
            </w:r>
          </w:p>
        </w:tc>
        <w:tc>
          <w:tcPr>
            <w:tcW w:w="117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Controle</w:t>
            </w:r>
          </w:p>
        </w:tc>
        <w:tc>
          <w:tcPr>
            <w:tcW w:w="135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Data</w:t>
            </w:r>
          </w:p>
        </w:tc>
        <w:tc>
          <w:tcPr>
            <w:tcW w:w="342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Razões para alteração</w:t>
            </w:r>
          </w:p>
        </w:tc>
        <w:tc>
          <w:tcPr>
            <w:tcW w:w="306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Responsável</w:t>
            </w: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0E666C">
            <w:pPr>
              <w:pStyle w:val="Cabealho"/>
              <w:jc w:val="center"/>
              <w:rPr>
                <w:lang w:val="pt-BR"/>
              </w:rPr>
            </w:pPr>
            <w:proofErr w:type="spellStart"/>
            <w:r w:rsidRPr="000206F5">
              <w:rPr>
                <w:lang w:val="pt-BR"/>
              </w:rPr>
              <w:t>dd</w:t>
            </w:r>
            <w:proofErr w:type="spellEnd"/>
            <w:r w:rsidRPr="000206F5">
              <w:rPr>
                <w:lang w:val="pt-BR"/>
              </w:rPr>
              <w:t>/mm/aa</w:t>
            </w: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bl>
    <w:p w:rsidR="00301720" w:rsidRPr="000206F5" w:rsidRDefault="00301720">
      <w:pPr>
        <w:jc w:val="center"/>
        <w:rPr>
          <w:lang w:val="pt-BR"/>
        </w:rPr>
      </w:pPr>
    </w:p>
    <w:p w:rsidR="00301720" w:rsidRPr="000206F5" w:rsidRDefault="000E666C" w:rsidP="000625BC">
      <w:pPr>
        <w:pStyle w:val="Ttulo1"/>
        <w:pBdr>
          <w:top w:val="none" w:sz="0" w:space="0" w:color="auto"/>
          <w:bottom w:val="none" w:sz="0" w:space="0" w:color="auto"/>
        </w:pBdr>
        <w:rPr>
          <w:lang w:val="pt-BR"/>
        </w:rPr>
      </w:pPr>
      <w:bookmarkStart w:id="1" w:name="_Toc29264751"/>
      <w:bookmarkStart w:id="2" w:name="_Toc31701056"/>
      <w:bookmarkStart w:id="3" w:name="_Toc32203817"/>
      <w:bookmarkStart w:id="4" w:name="_Toc49737849"/>
      <w:r w:rsidRPr="000206F5">
        <w:rPr>
          <w:lang w:val="pt-BR"/>
        </w:rPr>
        <w:t>Introdução</w:t>
      </w:r>
      <w:bookmarkEnd w:id="1"/>
      <w:bookmarkEnd w:id="2"/>
      <w:bookmarkEnd w:id="3"/>
      <w:bookmarkEnd w:id="4"/>
    </w:p>
    <w:p w:rsidR="00301720" w:rsidRPr="000206F5" w:rsidRDefault="00301720">
      <w:pPr>
        <w:rPr>
          <w:color w:val="0000FF"/>
          <w:lang w:val="pt-BR"/>
        </w:rPr>
      </w:pPr>
    </w:p>
    <w:p w:rsidR="00301720" w:rsidRPr="000206F5" w:rsidRDefault="000E666C" w:rsidP="000E666C">
      <w:pPr>
        <w:pStyle w:val="Ttulo2"/>
        <w:numPr>
          <w:ilvl w:val="1"/>
          <w:numId w:val="1"/>
        </w:numPr>
        <w:ind w:left="431" w:hanging="431"/>
        <w:rPr>
          <w:lang w:val="pt-BR"/>
        </w:rPr>
      </w:pPr>
      <w:bookmarkStart w:id="5" w:name="_Toc49737850"/>
      <w:r w:rsidRPr="000206F5">
        <w:rPr>
          <w:lang w:val="pt-BR"/>
        </w:rPr>
        <w:t>Objetivo do Documento</w:t>
      </w:r>
      <w:bookmarkEnd w:id="5"/>
    </w:p>
    <w:p w:rsidR="00301720" w:rsidRPr="000206F5" w:rsidRDefault="000E666C">
      <w:pPr>
        <w:pStyle w:val="Corpodetexto3"/>
        <w:rPr>
          <w:color w:val="0000FF"/>
        </w:rPr>
      </w:pPr>
      <w:r w:rsidRPr="000206F5">
        <w:rPr>
          <w:rFonts w:ascii="Helvetica" w:hAnsi="Helvetica"/>
          <w:color w:val="0000FF"/>
        </w:rPr>
        <w:t>A finalidade deste documento é coletar e definir as necessidades do Cliente e as características do Projeto de Software desejado, descritas em alto nível, focando o negócio sob a perspectiva do Cliente. Neste documento está descrito “o quê” o Cliente necessita e, a descrição do problema a ser resolvido. Em nenhum momento este documento descreverá “como” estas necessidades serão atendidas</w:t>
      </w:r>
      <w:r w:rsidRPr="000206F5">
        <w:rPr>
          <w:color w:val="0000FF"/>
        </w:rPr>
        <w:t>.</w:t>
      </w:r>
    </w:p>
    <w:p w:rsidR="00301720" w:rsidRPr="000206F5" w:rsidRDefault="00301720">
      <w:pPr>
        <w:rPr>
          <w:rFonts w:ascii="Arial Unicode MS" w:hAnsi="Arial Unicode MS"/>
          <w:vanish/>
          <w:sz w:val="24"/>
          <w:lang w:val="pt-BR"/>
        </w:rPr>
      </w:pPr>
    </w:p>
    <w:p w:rsidR="00301720" w:rsidRPr="000206F5" w:rsidRDefault="00301720">
      <w:pPr>
        <w:pStyle w:val="Comentarios"/>
        <w:rPr>
          <w:i w:val="0"/>
          <w:color w:val="0000FF"/>
          <w:sz w:val="22"/>
        </w:rPr>
      </w:pPr>
    </w:p>
    <w:p w:rsidR="00301720" w:rsidRPr="000206F5" w:rsidRDefault="000E666C">
      <w:pPr>
        <w:pStyle w:val="Ttulo2"/>
        <w:ind w:left="431" w:hanging="431"/>
        <w:rPr>
          <w:lang w:val="pt-BR"/>
        </w:rPr>
      </w:pPr>
      <w:bookmarkStart w:id="6" w:name="_Toc29264755"/>
      <w:bookmarkStart w:id="7" w:name="_Toc31701060"/>
      <w:bookmarkStart w:id="8" w:name="_Toc32203821"/>
      <w:bookmarkStart w:id="9" w:name="_Toc32203942"/>
      <w:bookmarkStart w:id="10" w:name="_Toc49737852"/>
      <w:r w:rsidRPr="000206F5">
        <w:rPr>
          <w:lang w:val="pt-BR"/>
        </w:rPr>
        <w:t>Referências</w:t>
      </w:r>
      <w:bookmarkEnd w:id="6"/>
      <w:bookmarkEnd w:id="7"/>
      <w:bookmarkEnd w:id="8"/>
      <w:bookmarkEnd w:id="9"/>
      <w:bookmarkEnd w:id="10"/>
    </w:p>
    <w:p w:rsidR="00301720" w:rsidRPr="000206F5" w:rsidRDefault="000E666C">
      <w:pPr>
        <w:pStyle w:val="Corpodetexto"/>
        <w:rPr>
          <w:rFonts w:ascii="Helvetica" w:hAnsi="Helvetica"/>
          <w:lang w:val="pt-BR"/>
        </w:rPr>
      </w:pPr>
      <w:r w:rsidRPr="000206F5">
        <w:rPr>
          <w:rFonts w:ascii="Helvetica" w:hAnsi="Helvetica"/>
          <w:lang w:val="pt-BR"/>
        </w:rPr>
        <w:t>Nesta seção devem aparecer referências a eventuais documentos, fontes externas e internas ao projeto que sejam relevantes e/ou completem seu entendimento. Podem ser listados os documentos fornecidos pelo cliente que apoiam/apoiaram na definição do projeto, como planilhas, manuais, procedimentos, atas de reunião e outros, bem como onde encontrá-los (rede).</w:t>
      </w:r>
    </w:p>
    <w:p w:rsidR="00301720" w:rsidRPr="000206F5" w:rsidRDefault="00301720">
      <w:pPr>
        <w:pStyle w:val="Corpodetexto"/>
        <w:rPr>
          <w:color w:val="auto"/>
          <w:lang w:val="pt-BR"/>
        </w:rPr>
      </w:pPr>
    </w:p>
    <w:p w:rsidR="00301720" w:rsidRPr="000206F5" w:rsidRDefault="00301720">
      <w:pPr>
        <w:pStyle w:val="Comentarios"/>
        <w:rPr>
          <w:i w:val="0"/>
          <w:color w:val="auto"/>
          <w:sz w:val="22"/>
        </w:rPr>
      </w:pPr>
    </w:p>
    <w:p w:rsidR="00301720" w:rsidRPr="000206F5" w:rsidRDefault="000E666C" w:rsidP="000E666C">
      <w:pPr>
        <w:pStyle w:val="Ttulo1"/>
        <w:numPr>
          <w:ilvl w:val="0"/>
          <w:numId w:val="2"/>
        </w:numPr>
        <w:pBdr>
          <w:top w:val="none" w:sz="0" w:space="0" w:color="auto"/>
          <w:bottom w:val="none" w:sz="0" w:space="0" w:color="auto"/>
        </w:pBdr>
        <w:rPr>
          <w:lang w:val="pt-BR"/>
        </w:rPr>
      </w:pPr>
      <w:bookmarkStart w:id="11" w:name="_Toc28671944"/>
      <w:bookmarkStart w:id="12" w:name="_Toc28671990"/>
      <w:bookmarkStart w:id="13" w:name="_Toc29264756"/>
      <w:bookmarkStart w:id="14" w:name="_Toc31701061"/>
      <w:bookmarkStart w:id="15" w:name="_Toc32203822"/>
      <w:bookmarkStart w:id="16" w:name="_Toc49737853"/>
      <w:r w:rsidRPr="000206F5">
        <w:rPr>
          <w:lang w:val="pt-BR"/>
        </w:rPr>
        <w:t>Partes Envolvidas</w:t>
      </w:r>
      <w:bookmarkEnd w:id="11"/>
      <w:bookmarkEnd w:id="12"/>
      <w:bookmarkEnd w:id="13"/>
      <w:bookmarkEnd w:id="14"/>
      <w:bookmarkEnd w:id="15"/>
      <w:r w:rsidRPr="000206F5">
        <w:rPr>
          <w:lang w:val="pt-BR"/>
        </w:rPr>
        <w:t xml:space="preserve"> e Usuários</w:t>
      </w:r>
      <w:bookmarkEnd w:id="16"/>
    </w:p>
    <w:p w:rsidR="00301720" w:rsidRPr="000206F5" w:rsidRDefault="000E666C">
      <w:pPr>
        <w:pStyle w:val="Corpodetexto"/>
        <w:rPr>
          <w:lang w:val="pt-BR"/>
        </w:rPr>
      </w:pPr>
      <w:r w:rsidRPr="000206F5">
        <w:rPr>
          <w:lang w:val="pt-BR"/>
        </w:rPr>
        <w:t>Entende-se por Partes envolvidas no projeto todo participante do processo de negócio, que será ou não usuário da solução a ser desenvolvida. Qualquer pessoa ou entidade que seja afetada pela solução a ser definida.</w:t>
      </w:r>
    </w:p>
    <w:p w:rsidR="00301720" w:rsidRPr="000206F5" w:rsidRDefault="000E666C">
      <w:pPr>
        <w:pStyle w:val="Corpodetexto"/>
        <w:rPr>
          <w:lang w:val="pt-BR"/>
        </w:rPr>
      </w:pPr>
      <w:r w:rsidRPr="000206F5">
        <w:rPr>
          <w:lang w:val="pt-BR"/>
        </w:rPr>
        <w:t>Como usuários, definimos aqueles que de fato utilizarão a solução a ser implementada em suas atividades de trabalho.</w:t>
      </w:r>
    </w:p>
    <w:p w:rsidR="00301720" w:rsidRPr="000206F5" w:rsidRDefault="000E666C">
      <w:pPr>
        <w:pStyle w:val="Cabealho"/>
        <w:rPr>
          <w:color w:val="0000FF"/>
          <w:lang w:val="pt-BR"/>
        </w:rPr>
      </w:pPr>
      <w:r w:rsidRPr="000206F5">
        <w:rPr>
          <w:color w:val="0000FF"/>
          <w:lang w:val="pt-BR"/>
        </w:rPr>
        <w:t>Partes envolvidas em qualquer projeto: Patrocinador, Cliente e o Consultor.</w:t>
      </w:r>
    </w:p>
    <w:p w:rsidR="00301720" w:rsidRPr="000206F5" w:rsidRDefault="00301720">
      <w:pPr>
        <w:pStyle w:val="Cabealho"/>
        <w:rPr>
          <w:color w:val="0000FF"/>
          <w:lang w:val="pt-BR"/>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2"/>
        <w:gridCol w:w="2608"/>
        <w:gridCol w:w="5220"/>
      </w:tblGrid>
      <w:tr w:rsidR="00301720" w:rsidRPr="000206F5">
        <w:tc>
          <w:tcPr>
            <w:tcW w:w="2072" w:type="dxa"/>
            <w:shd w:val="pct10" w:color="000000" w:fill="FFFFFF"/>
          </w:tcPr>
          <w:p w:rsidR="00301720" w:rsidRPr="000206F5" w:rsidRDefault="000E666C">
            <w:pPr>
              <w:pStyle w:val="Cabealho"/>
              <w:jc w:val="center"/>
              <w:rPr>
                <w:b/>
                <w:lang w:val="pt-BR"/>
              </w:rPr>
            </w:pPr>
            <w:r w:rsidRPr="000206F5">
              <w:rPr>
                <w:b/>
                <w:lang w:val="pt-BR"/>
              </w:rPr>
              <w:t>Nome</w:t>
            </w:r>
          </w:p>
        </w:tc>
        <w:tc>
          <w:tcPr>
            <w:tcW w:w="2608" w:type="dxa"/>
            <w:shd w:val="pct10" w:color="000000" w:fill="FFFFFF"/>
          </w:tcPr>
          <w:p w:rsidR="00301720" w:rsidRPr="000206F5" w:rsidRDefault="000E666C">
            <w:pPr>
              <w:pStyle w:val="Cabealho"/>
              <w:jc w:val="center"/>
              <w:rPr>
                <w:b/>
                <w:lang w:val="pt-BR"/>
              </w:rPr>
            </w:pPr>
            <w:r w:rsidRPr="000206F5">
              <w:rPr>
                <w:b/>
                <w:lang w:val="pt-BR"/>
              </w:rPr>
              <w:t>Descrição</w:t>
            </w:r>
          </w:p>
        </w:tc>
        <w:tc>
          <w:tcPr>
            <w:tcW w:w="5220" w:type="dxa"/>
            <w:shd w:val="pct10" w:color="000000" w:fill="FFFFFF"/>
          </w:tcPr>
          <w:p w:rsidR="00301720" w:rsidRPr="000206F5" w:rsidRDefault="000E666C">
            <w:pPr>
              <w:pStyle w:val="Cabealho"/>
              <w:tabs>
                <w:tab w:val="left" w:pos="1440"/>
                <w:tab w:val="center" w:pos="1894"/>
              </w:tabs>
              <w:jc w:val="center"/>
              <w:rPr>
                <w:b/>
                <w:lang w:val="pt-BR"/>
              </w:rPr>
            </w:pPr>
            <w:r w:rsidRPr="000206F5">
              <w:rPr>
                <w:b/>
                <w:lang w:val="pt-BR"/>
              </w:rPr>
              <w:t>Responsabilidades</w:t>
            </w:r>
          </w:p>
        </w:tc>
      </w:tr>
      <w:tr w:rsidR="00301720" w:rsidRPr="000206F5">
        <w:tc>
          <w:tcPr>
            <w:tcW w:w="2072" w:type="dxa"/>
          </w:tcPr>
          <w:p w:rsidR="00301720" w:rsidRPr="000206F5" w:rsidRDefault="000E666C">
            <w:pPr>
              <w:pStyle w:val="Cabealho"/>
              <w:rPr>
                <w:color w:val="0000FF"/>
                <w:lang w:val="pt-BR"/>
              </w:rPr>
            </w:pPr>
            <w:r w:rsidRPr="000206F5">
              <w:rPr>
                <w:color w:val="0000FF"/>
                <w:lang w:val="pt-BR"/>
              </w:rPr>
              <w:t>Nome da pessoa ou papel</w:t>
            </w:r>
          </w:p>
        </w:tc>
        <w:tc>
          <w:tcPr>
            <w:tcW w:w="2608" w:type="dxa"/>
          </w:tcPr>
          <w:p w:rsidR="00301720" w:rsidRPr="000206F5" w:rsidRDefault="000E666C">
            <w:pPr>
              <w:pStyle w:val="Cabealho"/>
              <w:jc w:val="left"/>
              <w:rPr>
                <w:color w:val="0000FF"/>
                <w:lang w:val="pt-BR"/>
              </w:rPr>
            </w:pPr>
            <w:r w:rsidRPr="000206F5">
              <w:rPr>
                <w:color w:val="0000FF"/>
                <w:lang w:val="pt-BR"/>
              </w:rPr>
              <w:t>Descrição do papel da pessoa no projeto</w:t>
            </w:r>
          </w:p>
          <w:p w:rsidR="00301720" w:rsidRPr="000206F5" w:rsidRDefault="000E666C">
            <w:pPr>
              <w:pStyle w:val="Cabealho"/>
              <w:jc w:val="left"/>
              <w:rPr>
                <w:color w:val="0000FF"/>
                <w:lang w:val="pt-BR"/>
              </w:rPr>
            </w:pPr>
            <w:proofErr w:type="spellStart"/>
            <w:r w:rsidRPr="000206F5">
              <w:rPr>
                <w:color w:val="0000FF"/>
                <w:lang w:val="pt-BR"/>
              </w:rPr>
              <w:t>Ex</w:t>
            </w:r>
            <w:proofErr w:type="spellEnd"/>
            <w:r w:rsidRPr="000206F5">
              <w:rPr>
                <w:color w:val="0000FF"/>
                <w:lang w:val="pt-BR"/>
              </w:rPr>
              <w:t>.:Patrocinador, Consultor etc.</w:t>
            </w:r>
          </w:p>
        </w:tc>
        <w:tc>
          <w:tcPr>
            <w:tcW w:w="5220" w:type="dxa"/>
          </w:tcPr>
          <w:p w:rsidR="00301720" w:rsidRPr="000206F5" w:rsidRDefault="000E666C">
            <w:pPr>
              <w:pStyle w:val="Cabealho"/>
              <w:jc w:val="left"/>
              <w:rPr>
                <w:color w:val="0000FF"/>
                <w:lang w:val="pt-BR"/>
              </w:rPr>
            </w:pPr>
            <w:r w:rsidRPr="000206F5">
              <w:rPr>
                <w:color w:val="0000FF"/>
                <w:lang w:val="pt-BR"/>
              </w:rPr>
              <w:t>Responsabilidades em relação ao projeto</w:t>
            </w:r>
          </w:p>
          <w:p w:rsidR="00301720" w:rsidRPr="000206F5" w:rsidRDefault="000E666C">
            <w:pPr>
              <w:pStyle w:val="Cabealho"/>
              <w:jc w:val="left"/>
              <w:rPr>
                <w:color w:val="0000FF"/>
                <w:lang w:val="pt-BR"/>
              </w:rPr>
            </w:pPr>
            <w:r w:rsidRPr="000206F5">
              <w:rPr>
                <w:color w:val="0000FF"/>
                <w:lang w:val="pt-BR"/>
              </w:rPr>
              <w:t>Ex.: aprovar orçamento, realizar os testes de aceite, aprovar as mudanças de escopo no projeto, fornecer informações referentes ao escopo do projeto, fornecer o aceite final do projeto, etc.)</w:t>
            </w:r>
          </w:p>
        </w:tc>
      </w:tr>
      <w:tr w:rsidR="00301720" w:rsidRPr="000206F5">
        <w:tc>
          <w:tcPr>
            <w:tcW w:w="2072" w:type="dxa"/>
          </w:tcPr>
          <w:p w:rsidR="00301720" w:rsidRPr="000206F5" w:rsidRDefault="000E666C">
            <w:pPr>
              <w:pStyle w:val="Cabealho"/>
              <w:rPr>
                <w:color w:val="0000FF"/>
                <w:lang w:val="pt-BR"/>
              </w:rPr>
            </w:pPr>
            <w:r w:rsidRPr="000206F5">
              <w:rPr>
                <w:color w:val="0000FF"/>
                <w:lang w:val="pt-BR"/>
              </w:rPr>
              <w:t>Maria de Souza</w:t>
            </w:r>
          </w:p>
        </w:tc>
        <w:tc>
          <w:tcPr>
            <w:tcW w:w="2608" w:type="dxa"/>
          </w:tcPr>
          <w:p w:rsidR="00301720" w:rsidRPr="000206F5" w:rsidRDefault="000E666C">
            <w:pPr>
              <w:pStyle w:val="Cabealho"/>
              <w:jc w:val="left"/>
              <w:rPr>
                <w:color w:val="0000FF"/>
                <w:lang w:val="pt-BR"/>
              </w:rPr>
            </w:pPr>
            <w:r w:rsidRPr="000206F5">
              <w:rPr>
                <w:color w:val="0000FF"/>
                <w:lang w:val="pt-BR"/>
              </w:rPr>
              <w:t>Patrocinador do Projeto</w:t>
            </w:r>
          </w:p>
        </w:tc>
        <w:tc>
          <w:tcPr>
            <w:tcW w:w="5220" w:type="dxa"/>
          </w:tcPr>
          <w:p w:rsidR="00301720" w:rsidRPr="000206F5" w:rsidRDefault="000E666C">
            <w:pPr>
              <w:pStyle w:val="Cabealho"/>
              <w:jc w:val="left"/>
              <w:rPr>
                <w:color w:val="0000FF"/>
                <w:lang w:val="pt-BR"/>
              </w:rPr>
            </w:pPr>
            <w:r w:rsidRPr="000206F5">
              <w:rPr>
                <w:color w:val="0000FF"/>
                <w:lang w:val="pt-BR"/>
              </w:rPr>
              <w:t>Aprovar orçamento e cronograma do projeto.</w:t>
            </w:r>
          </w:p>
        </w:tc>
      </w:tr>
      <w:tr w:rsidR="00301720" w:rsidRPr="000206F5">
        <w:tc>
          <w:tcPr>
            <w:tcW w:w="2072" w:type="dxa"/>
          </w:tcPr>
          <w:p w:rsidR="00301720" w:rsidRPr="000206F5" w:rsidRDefault="000E666C">
            <w:pPr>
              <w:pStyle w:val="Cabealho"/>
              <w:rPr>
                <w:color w:val="0000FF"/>
                <w:lang w:val="pt-BR"/>
              </w:rPr>
            </w:pPr>
            <w:r w:rsidRPr="000206F5">
              <w:rPr>
                <w:color w:val="0000FF"/>
                <w:lang w:val="pt-BR"/>
              </w:rPr>
              <w:t>João da Silva</w:t>
            </w:r>
          </w:p>
        </w:tc>
        <w:tc>
          <w:tcPr>
            <w:tcW w:w="2608" w:type="dxa"/>
          </w:tcPr>
          <w:p w:rsidR="00301720" w:rsidRPr="000206F5" w:rsidRDefault="000E666C">
            <w:pPr>
              <w:pStyle w:val="Cabealho"/>
              <w:jc w:val="left"/>
              <w:rPr>
                <w:color w:val="0000FF"/>
                <w:lang w:val="pt-BR"/>
              </w:rPr>
            </w:pPr>
            <w:r w:rsidRPr="000206F5">
              <w:rPr>
                <w:color w:val="0000FF"/>
                <w:lang w:val="pt-BR"/>
              </w:rPr>
              <w:t>Representante da área responsável pelo processo de conciliação bancária</w:t>
            </w:r>
          </w:p>
        </w:tc>
        <w:tc>
          <w:tcPr>
            <w:tcW w:w="5220" w:type="dxa"/>
          </w:tcPr>
          <w:p w:rsidR="00301720" w:rsidRPr="000206F5" w:rsidRDefault="000E666C">
            <w:pPr>
              <w:pStyle w:val="Cabealho"/>
              <w:rPr>
                <w:color w:val="0000FF"/>
                <w:lang w:val="pt-BR"/>
              </w:rPr>
            </w:pPr>
            <w:r w:rsidRPr="000206F5">
              <w:rPr>
                <w:color w:val="0000FF"/>
                <w:lang w:val="pt-BR"/>
              </w:rPr>
              <w:t>Fornecer informações pertinentes aos processos e regras de negócio da área de contas a receber;</w:t>
            </w:r>
          </w:p>
          <w:p w:rsidR="00301720" w:rsidRPr="000206F5" w:rsidRDefault="000E666C">
            <w:pPr>
              <w:pStyle w:val="Cabealho"/>
              <w:rPr>
                <w:color w:val="0000FF"/>
                <w:lang w:val="pt-BR"/>
              </w:rPr>
            </w:pPr>
            <w:r w:rsidRPr="000206F5">
              <w:rPr>
                <w:color w:val="0000FF"/>
                <w:lang w:val="pt-BR"/>
              </w:rPr>
              <w:t>Suportar a equipe de projeto no detalhamento e validação das funcionalidades e requisitos;</w:t>
            </w:r>
          </w:p>
          <w:p w:rsidR="00301720" w:rsidRPr="000206F5" w:rsidRDefault="000E666C">
            <w:pPr>
              <w:pStyle w:val="InfoBlue0"/>
              <w:rPr>
                <w:rFonts w:ascii="Arial" w:hAnsi="Arial"/>
                <w:color w:val="0000FF"/>
                <w:sz w:val="22"/>
                <w:lang w:eastAsia="pt-BR"/>
              </w:rPr>
            </w:pPr>
            <w:r w:rsidRPr="000206F5">
              <w:rPr>
                <w:rFonts w:ascii="Arial" w:hAnsi="Arial"/>
                <w:color w:val="0000FF"/>
                <w:sz w:val="22"/>
                <w:lang w:eastAsia="pt-BR"/>
              </w:rPr>
              <w:t>Validar funcionalidades da aplicação;</w:t>
            </w:r>
          </w:p>
          <w:p w:rsidR="00301720" w:rsidRPr="000206F5" w:rsidRDefault="000E666C">
            <w:pPr>
              <w:pStyle w:val="Cabealho"/>
              <w:rPr>
                <w:color w:val="0000FF"/>
                <w:lang w:val="pt-BR"/>
              </w:rPr>
            </w:pPr>
            <w:r w:rsidRPr="000206F5">
              <w:rPr>
                <w:color w:val="0000FF"/>
                <w:sz w:val="20"/>
                <w:lang w:val="pt-BR"/>
              </w:rPr>
              <w:t>Validar a solução apresentada e f</w:t>
            </w:r>
            <w:r w:rsidRPr="000206F5">
              <w:rPr>
                <w:color w:val="0000FF"/>
                <w:lang w:val="pt-BR"/>
              </w:rPr>
              <w:t>ornecer o aceite final do projeto;</w:t>
            </w:r>
          </w:p>
          <w:p w:rsidR="00301720" w:rsidRPr="000206F5" w:rsidRDefault="000E666C">
            <w:pPr>
              <w:pStyle w:val="Corpodetexto"/>
              <w:rPr>
                <w:lang w:val="pt-BR"/>
              </w:rPr>
            </w:pPr>
            <w:r w:rsidRPr="000206F5">
              <w:rPr>
                <w:lang w:val="pt-BR"/>
              </w:rPr>
              <w:t>Fornecer informações relacionadas à parte operacional do sistema;</w:t>
            </w:r>
          </w:p>
          <w:p w:rsidR="00301720" w:rsidRPr="000206F5" w:rsidRDefault="000E666C">
            <w:pPr>
              <w:pStyle w:val="Corpodetexto"/>
              <w:rPr>
                <w:lang w:val="pt-BR"/>
              </w:rPr>
            </w:pPr>
            <w:r w:rsidRPr="000206F5">
              <w:rPr>
                <w:lang w:val="pt-BR"/>
              </w:rPr>
              <w:t>Validar protótipo da solução e e</w:t>
            </w:r>
            <w:r w:rsidRPr="000206F5">
              <w:rPr>
                <w:sz w:val="20"/>
                <w:lang w:val="pt-BR"/>
              </w:rPr>
              <w:t>fetuar testes de aceitação;</w:t>
            </w:r>
          </w:p>
          <w:p w:rsidR="00301720" w:rsidRPr="000206F5" w:rsidRDefault="000E666C">
            <w:pPr>
              <w:pStyle w:val="Cabealho"/>
              <w:rPr>
                <w:color w:val="0000FF"/>
                <w:lang w:val="pt-BR"/>
              </w:rPr>
            </w:pPr>
            <w:r w:rsidRPr="000206F5">
              <w:rPr>
                <w:color w:val="0000FF"/>
                <w:lang w:val="pt-BR"/>
              </w:rPr>
              <w:t>Prover treinamento para os usuários finais.</w:t>
            </w:r>
          </w:p>
        </w:tc>
      </w:tr>
      <w:tr w:rsidR="00301720" w:rsidRPr="000206F5">
        <w:tc>
          <w:tcPr>
            <w:tcW w:w="2072" w:type="dxa"/>
          </w:tcPr>
          <w:p w:rsidR="00301720" w:rsidRPr="000206F5" w:rsidRDefault="000E666C">
            <w:pPr>
              <w:pStyle w:val="Cabealho"/>
              <w:rPr>
                <w:color w:val="0000FF"/>
                <w:lang w:val="pt-BR"/>
              </w:rPr>
            </w:pPr>
            <w:r w:rsidRPr="000206F5">
              <w:rPr>
                <w:color w:val="0000FF"/>
                <w:lang w:val="pt-BR"/>
              </w:rPr>
              <w:t>Nome do Consultor de Informática</w:t>
            </w:r>
          </w:p>
        </w:tc>
        <w:tc>
          <w:tcPr>
            <w:tcW w:w="2608" w:type="dxa"/>
          </w:tcPr>
          <w:p w:rsidR="00301720" w:rsidRPr="000206F5" w:rsidRDefault="000E666C" w:rsidP="00F75EB4">
            <w:pPr>
              <w:pStyle w:val="Cabealho"/>
              <w:jc w:val="left"/>
              <w:rPr>
                <w:color w:val="0000FF"/>
                <w:lang w:val="pt-BR"/>
              </w:rPr>
            </w:pPr>
            <w:r w:rsidRPr="000206F5">
              <w:rPr>
                <w:color w:val="0000FF"/>
                <w:lang w:val="pt-BR"/>
              </w:rPr>
              <w:t>Gerente de Relacionamento entre o Cliente e a área de Informática</w:t>
            </w:r>
          </w:p>
        </w:tc>
        <w:tc>
          <w:tcPr>
            <w:tcW w:w="5220" w:type="dxa"/>
          </w:tcPr>
          <w:p w:rsidR="00301720" w:rsidRPr="000206F5" w:rsidRDefault="000E666C" w:rsidP="00F75EB4">
            <w:pPr>
              <w:pStyle w:val="Cabealho"/>
              <w:jc w:val="left"/>
              <w:rPr>
                <w:color w:val="0000FF"/>
                <w:lang w:val="pt-BR"/>
              </w:rPr>
            </w:pPr>
            <w:r w:rsidRPr="000206F5">
              <w:rPr>
                <w:color w:val="0000FF"/>
                <w:lang w:val="pt-BR"/>
              </w:rPr>
              <w:t>Apoiar o Cliente na Concepção do projeto;</w:t>
            </w:r>
          </w:p>
          <w:p w:rsidR="00301720" w:rsidRPr="000206F5" w:rsidRDefault="000E666C" w:rsidP="00F75EB4">
            <w:pPr>
              <w:pStyle w:val="Cabealho"/>
              <w:jc w:val="left"/>
              <w:rPr>
                <w:color w:val="0000FF"/>
                <w:lang w:val="pt-BR"/>
              </w:rPr>
            </w:pPr>
            <w:r w:rsidRPr="000206F5">
              <w:rPr>
                <w:color w:val="0000FF"/>
                <w:lang w:val="pt-BR"/>
              </w:rPr>
              <w:t>Servir como facilitador, perante o Cliente e equipe do projeto, na resolução de conflitos durante a execução do projeto.</w:t>
            </w:r>
          </w:p>
        </w:tc>
      </w:tr>
    </w:tbl>
    <w:p w:rsidR="00301720" w:rsidRPr="000206F5" w:rsidRDefault="000E666C" w:rsidP="000E666C">
      <w:pPr>
        <w:pStyle w:val="Ttulo1"/>
        <w:numPr>
          <w:ilvl w:val="0"/>
          <w:numId w:val="2"/>
        </w:numPr>
        <w:pBdr>
          <w:top w:val="none" w:sz="0" w:space="0" w:color="auto"/>
          <w:bottom w:val="none" w:sz="0" w:space="0" w:color="auto"/>
        </w:pBdr>
        <w:rPr>
          <w:lang w:val="pt-BR"/>
        </w:rPr>
      </w:pPr>
      <w:bookmarkStart w:id="17" w:name="_Toc49737854"/>
      <w:r w:rsidRPr="000206F5">
        <w:rPr>
          <w:lang w:val="pt-BR"/>
        </w:rPr>
        <w:t>Posicionamento</w:t>
      </w:r>
      <w:bookmarkEnd w:id="17"/>
    </w:p>
    <w:p w:rsidR="00301720" w:rsidRPr="000206F5" w:rsidRDefault="00301720">
      <w:pPr>
        <w:pStyle w:val="Comentarios"/>
        <w:rPr>
          <w:i w:val="0"/>
          <w:color w:val="0000FF"/>
          <w:sz w:val="22"/>
        </w:rPr>
      </w:pPr>
    </w:p>
    <w:p w:rsidR="00301720" w:rsidRPr="000206F5" w:rsidRDefault="000E666C" w:rsidP="000E666C">
      <w:pPr>
        <w:pStyle w:val="Ttulo2"/>
        <w:numPr>
          <w:ilvl w:val="1"/>
          <w:numId w:val="1"/>
        </w:numPr>
        <w:ind w:left="431" w:hanging="431"/>
        <w:rPr>
          <w:lang w:val="pt-BR"/>
        </w:rPr>
      </w:pPr>
      <w:bookmarkStart w:id="18" w:name="_Toc31701064"/>
      <w:bookmarkStart w:id="19" w:name="_Toc32203825"/>
      <w:bookmarkStart w:id="20" w:name="_Toc47404348"/>
      <w:bookmarkStart w:id="21" w:name="_Toc49737855"/>
      <w:r w:rsidRPr="000206F5">
        <w:rPr>
          <w:lang w:val="pt-BR"/>
        </w:rPr>
        <w:lastRenderedPageBreak/>
        <w:t>Sentença do Problema</w:t>
      </w:r>
      <w:bookmarkEnd w:id="18"/>
      <w:bookmarkEnd w:id="19"/>
      <w:bookmarkEnd w:id="20"/>
      <w:bookmarkEnd w:id="2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40"/>
        <w:gridCol w:w="6660"/>
      </w:tblGrid>
      <w:tr w:rsidR="00301720" w:rsidRPr="000206F5">
        <w:trPr>
          <w:cantSplit/>
          <w:trHeight w:val="880"/>
        </w:trPr>
        <w:tc>
          <w:tcPr>
            <w:tcW w:w="3240" w:type="dxa"/>
            <w:tcBorders>
              <w:bottom w:val="single" w:sz="4" w:space="0" w:color="auto"/>
            </w:tcBorders>
            <w:shd w:val="pct10" w:color="000000" w:fill="FFFFFF"/>
          </w:tcPr>
          <w:p w:rsidR="00301720" w:rsidRPr="000206F5" w:rsidRDefault="000E666C">
            <w:pPr>
              <w:pStyle w:val="Ttulo4"/>
              <w:rPr>
                <w:lang w:val="pt-BR"/>
              </w:rPr>
            </w:pPr>
            <w:r w:rsidRPr="000206F5">
              <w:rPr>
                <w:lang w:val="pt-BR"/>
              </w:rPr>
              <w:t>O problema</w:t>
            </w:r>
          </w:p>
        </w:tc>
        <w:tc>
          <w:tcPr>
            <w:tcW w:w="6660" w:type="dxa"/>
          </w:tcPr>
          <w:p w:rsidR="00301720" w:rsidRPr="000206F5" w:rsidRDefault="000E666C">
            <w:pPr>
              <w:rPr>
                <w:color w:val="0000FF"/>
                <w:lang w:val="pt-BR"/>
              </w:rPr>
            </w:pPr>
            <w:r w:rsidRPr="000206F5">
              <w:rPr>
                <w:color w:val="0000FF"/>
                <w:lang w:val="pt-BR"/>
              </w:rPr>
              <w:t>Descreva o problema ou a necessidade de negócio em uma sentença.</w:t>
            </w:r>
          </w:p>
          <w:p w:rsidR="00301720" w:rsidRPr="000206F5" w:rsidRDefault="000E666C">
            <w:pPr>
              <w:rPr>
                <w:color w:val="0000FF"/>
                <w:lang w:val="pt-BR"/>
              </w:rPr>
            </w:pPr>
            <w:r w:rsidRPr="000206F5">
              <w:rPr>
                <w:color w:val="0000FF"/>
                <w:lang w:val="pt-BR"/>
              </w:rPr>
              <w:t>Ex.: A área de Contas a Receber não consegue saber, na data do vencimento, quais foram os segurados que efetuaram o pagamento do boleto bancário até o horário de encerramento do expediente bancário</w:t>
            </w:r>
          </w:p>
        </w:tc>
      </w:tr>
      <w:tr w:rsidR="00301720" w:rsidRPr="000206F5">
        <w:tc>
          <w:tcPr>
            <w:tcW w:w="3240" w:type="dxa"/>
            <w:tcBorders>
              <w:bottom w:val="single" w:sz="4" w:space="0" w:color="auto"/>
            </w:tcBorders>
            <w:shd w:val="pct10" w:color="000000" w:fill="FFFFFF"/>
          </w:tcPr>
          <w:p w:rsidR="00301720" w:rsidRPr="000206F5" w:rsidRDefault="000E666C">
            <w:pPr>
              <w:rPr>
                <w:b/>
                <w:lang w:val="pt-BR"/>
              </w:rPr>
            </w:pPr>
            <w:r w:rsidRPr="000206F5">
              <w:rPr>
                <w:b/>
                <w:lang w:val="pt-BR"/>
              </w:rPr>
              <w:t>Pessoas/Áreas afetadas</w:t>
            </w:r>
          </w:p>
        </w:tc>
        <w:tc>
          <w:tcPr>
            <w:tcW w:w="6660" w:type="dxa"/>
          </w:tcPr>
          <w:p w:rsidR="00301720" w:rsidRPr="000206F5" w:rsidRDefault="000E666C">
            <w:pPr>
              <w:rPr>
                <w:color w:val="0000FF"/>
                <w:lang w:val="pt-BR"/>
              </w:rPr>
            </w:pPr>
            <w:r w:rsidRPr="000206F5">
              <w:rPr>
                <w:color w:val="0000FF"/>
                <w:lang w:val="pt-BR"/>
              </w:rPr>
              <w:t>Descreva as pessoas/áreas afetadas pelo problema.</w:t>
            </w:r>
          </w:p>
          <w:p w:rsidR="00301720" w:rsidRPr="000206F5" w:rsidRDefault="000E666C">
            <w:pPr>
              <w:rPr>
                <w:color w:val="0000FF"/>
                <w:lang w:val="pt-BR"/>
              </w:rPr>
            </w:pPr>
            <w:r w:rsidRPr="000206F5">
              <w:rPr>
                <w:color w:val="0000FF"/>
                <w:lang w:val="pt-BR"/>
              </w:rPr>
              <w:t>Ex.: Departamentos de Contas a Receber, Contas a Pagar, Investimentos.</w:t>
            </w:r>
          </w:p>
        </w:tc>
      </w:tr>
      <w:tr w:rsidR="00301720" w:rsidRPr="000206F5">
        <w:tc>
          <w:tcPr>
            <w:tcW w:w="3240" w:type="dxa"/>
            <w:shd w:val="pct10" w:color="000000" w:fill="FFFFFF"/>
          </w:tcPr>
          <w:p w:rsidR="00301720" w:rsidRPr="000206F5" w:rsidRDefault="000E666C">
            <w:pPr>
              <w:rPr>
                <w:b/>
                <w:lang w:val="pt-BR"/>
              </w:rPr>
            </w:pPr>
            <w:r w:rsidRPr="000206F5">
              <w:rPr>
                <w:b/>
                <w:lang w:val="pt-BR"/>
              </w:rPr>
              <w:t>O impacto disso é</w:t>
            </w:r>
          </w:p>
        </w:tc>
        <w:tc>
          <w:tcPr>
            <w:tcW w:w="6660" w:type="dxa"/>
          </w:tcPr>
          <w:p w:rsidR="00301720" w:rsidRPr="000206F5" w:rsidRDefault="000E666C">
            <w:pPr>
              <w:rPr>
                <w:color w:val="0000FF"/>
                <w:lang w:val="pt-BR"/>
              </w:rPr>
            </w:pPr>
            <w:r w:rsidRPr="000206F5">
              <w:rPr>
                <w:color w:val="0000FF"/>
                <w:lang w:val="pt-BR"/>
              </w:rPr>
              <w:t>Descreva qual o impacto do problema no negócio.</w:t>
            </w:r>
          </w:p>
          <w:p w:rsidR="00301720" w:rsidRPr="000206F5" w:rsidRDefault="000E666C">
            <w:pPr>
              <w:rPr>
                <w:color w:val="0000FF"/>
                <w:lang w:val="pt-BR"/>
              </w:rPr>
            </w:pPr>
            <w:r w:rsidRPr="000206F5">
              <w:rPr>
                <w:color w:val="0000FF"/>
                <w:lang w:val="pt-BR"/>
              </w:rPr>
              <w:t xml:space="preserve">Ex.: Atrasos no fechamento do fluxo de caixa. </w:t>
            </w:r>
          </w:p>
        </w:tc>
      </w:tr>
      <w:tr w:rsidR="00301720" w:rsidRPr="000206F5">
        <w:tc>
          <w:tcPr>
            <w:tcW w:w="3240" w:type="dxa"/>
            <w:shd w:val="pct10" w:color="000000" w:fill="FFFFFF"/>
          </w:tcPr>
          <w:p w:rsidR="00301720" w:rsidRPr="000206F5" w:rsidRDefault="000E666C">
            <w:pPr>
              <w:rPr>
                <w:b/>
                <w:lang w:val="pt-BR"/>
              </w:rPr>
            </w:pPr>
            <w:r w:rsidRPr="000206F5">
              <w:rPr>
                <w:b/>
                <w:lang w:val="pt-BR"/>
              </w:rPr>
              <w:t>Uma solução de sucesso permitiria</w:t>
            </w:r>
          </w:p>
        </w:tc>
        <w:tc>
          <w:tcPr>
            <w:tcW w:w="6660" w:type="dxa"/>
          </w:tcPr>
          <w:p w:rsidR="00301720" w:rsidRPr="000206F5" w:rsidRDefault="000E666C">
            <w:pPr>
              <w:rPr>
                <w:color w:val="0000FF"/>
                <w:lang w:val="pt-BR"/>
              </w:rPr>
            </w:pPr>
            <w:r w:rsidRPr="000206F5">
              <w:rPr>
                <w:color w:val="0000FF"/>
                <w:lang w:val="pt-BR"/>
              </w:rPr>
              <w:t>Solução macro que resolve o problema.</w:t>
            </w:r>
          </w:p>
          <w:p w:rsidR="00301720" w:rsidRPr="000206F5" w:rsidRDefault="000E666C">
            <w:pPr>
              <w:rPr>
                <w:color w:val="0000FF"/>
                <w:lang w:val="pt-BR"/>
              </w:rPr>
            </w:pPr>
            <w:r w:rsidRPr="000206F5">
              <w:rPr>
                <w:color w:val="0000FF"/>
                <w:lang w:val="pt-BR"/>
              </w:rPr>
              <w:t xml:space="preserve">Ex.: Precisão no fechamento do fluxo e aplicação dos valores disponíveis. </w:t>
            </w:r>
          </w:p>
        </w:tc>
      </w:tr>
    </w:tbl>
    <w:p w:rsidR="00301720" w:rsidRPr="000206F5" w:rsidRDefault="00301720">
      <w:pPr>
        <w:spacing w:before="0" w:line="240" w:lineRule="auto"/>
        <w:jc w:val="left"/>
        <w:rPr>
          <w:color w:val="0000FF"/>
          <w:lang w:val="pt-BR"/>
        </w:rPr>
      </w:pPr>
      <w:bookmarkStart w:id="22" w:name="_Toc29264759"/>
    </w:p>
    <w:p w:rsidR="00301720" w:rsidRPr="000206F5" w:rsidRDefault="000E666C" w:rsidP="000E666C">
      <w:pPr>
        <w:pStyle w:val="Ttulo2"/>
        <w:numPr>
          <w:ilvl w:val="1"/>
          <w:numId w:val="1"/>
        </w:numPr>
        <w:ind w:left="431" w:hanging="431"/>
        <w:rPr>
          <w:lang w:val="pt-BR"/>
        </w:rPr>
      </w:pPr>
      <w:bookmarkStart w:id="23" w:name="_Toc29264760"/>
      <w:bookmarkStart w:id="24" w:name="_Toc31701066"/>
      <w:bookmarkStart w:id="25" w:name="_Toc32203827"/>
      <w:bookmarkStart w:id="26" w:name="_Toc47404350"/>
      <w:bookmarkStart w:id="27" w:name="_Toc49737856"/>
      <w:r w:rsidRPr="000206F5">
        <w:rPr>
          <w:lang w:val="pt-BR"/>
        </w:rPr>
        <w:t>Visão da Situação Atual</w:t>
      </w:r>
      <w:bookmarkEnd w:id="23"/>
      <w:bookmarkEnd w:id="24"/>
      <w:bookmarkEnd w:id="25"/>
      <w:bookmarkEnd w:id="26"/>
      <w:bookmarkEnd w:id="27"/>
    </w:p>
    <w:p w:rsidR="00301720" w:rsidRPr="000206F5" w:rsidRDefault="000E666C">
      <w:pPr>
        <w:pStyle w:val="Corpodetexto"/>
        <w:rPr>
          <w:lang w:val="pt-BR"/>
        </w:rPr>
      </w:pPr>
      <w:r w:rsidRPr="000206F5">
        <w:rPr>
          <w:lang w:val="pt-BR"/>
        </w:rPr>
        <w:t xml:space="preserve">Descrever nesta seção como o problema descrito anteriormente é tratado. Destacar os pontos fortes e fracos do processo atual. Caso exista um sistema de TI em uso atualmente, descrever como é utilizado. </w:t>
      </w:r>
    </w:p>
    <w:p w:rsidR="00301720" w:rsidRPr="000206F5" w:rsidRDefault="00301720">
      <w:pPr>
        <w:spacing w:before="0" w:line="240" w:lineRule="auto"/>
        <w:jc w:val="left"/>
        <w:rPr>
          <w:color w:val="0000FF"/>
          <w:lang w:val="pt-BR"/>
        </w:rPr>
      </w:pPr>
    </w:p>
    <w:p w:rsidR="00301720" w:rsidRPr="000206F5" w:rsidRDefault="000E666C" w:rsidP="000E666C">
      <w:pPr>
        <w:pStyle w:val="Ttulo2"/>
        <w:numPr>
          <w:ilvl w:val="1"/>
          <w:numId w:val="1"/>
        </w:numPr>
        <w:ind w:left="431" w:hanging="431"/>
        <w:rPr>
          <w:lang w:val="pt-BR"/>
        </w:rPr>
      </w:pPr>
      <w:bookmarkStart w:id="28" w:name="_Toc31701065"/>
      <w:bookmarkStart w:id="29" w:name="_Toc32203826"/>
      <w:bookmarkStart w:id="30" w:name="_Toc49737857"/>
      <w:r w:rsidRPr="000206F5">
        <w:rPr>
          <w:lang w:val="pt-BR"/>
        </w:rPr>
        <w:t>Necessidades dos Envolvidos</w:t>
      </w:r>
      <w:bookmarkEnd w:id="22"/>
      <w:bookmarkEnd w:id="28"/>
      <w:bookmarkEnd w:id="29"/>
      <w:bookmarkEnd w:id="30"/>
    </w:p>
    <w:p w:rsidR="00301720" w:rsidRPr="000206F5" w:rsidRDefault="000E666C">
      <w:pPr>
        <w:rPr>
          <w:color w:val="0000FF"/>
          <w:lang w:val="pt-BR"/>
        </w:rPr>
      </w:pPr>
      <w:r w:rsidRPr="000206F5">
        <w:rPr>
          <w:color w:val="0000FF"/>
          <w:lang w:val="pt-BR"/>
        </w:rPr>
        <w:t xml:space="preserve">Esta seção destaca as necessidades das principais Partes envolvidas e Usuários. </w:t>
      </w:r>
    </w:p>
    <w:p w:rsidR="00301720" w:rsidRPr="000206F5" w:rsidRDefault="000E666C">
      <w:pPr>
        <w:rPr>
          <w:color w:val="0000FF"/>
          <w:lang w:val="pt-BR"/>
        </w:rPr>
      </w:pPr>
      <w:r w:rsidRPr="000206F5">
        <w:rPr>
          <w:color w:val="0000FF"/>
          <w:lang w:val="pt-BR"/>
        </w:rPr>
        <w:t>Área Contas a receber:</w:t>
      </w:r>
    </w:p>
    <w:p w:rsidR="00301720" w:rsidRPr="000206F5" w:rsidRDefault="000E666C" w:rsidP="000E666C">
      <w:pPr>
        <w:numPr>
          <w:ilvl w:val="0"/>
          <w:numId w:val="4"/>
        </w:numPr>
        <w:rPr>
          <w:color w:val="0000FF"/>
          <w:lang w:val="pt-BR"/>
        </w:rPr>
      </w:pPr>
      <w:r w:rsidRPr="000206F5">
        <w:rPr>
          <w:color w:val="0000FF"/>
          <w:lang w:val="pt-BR"/>
        </w:rPr>
        <w:t>Uma solução de software integrado aos bancos conveniados pode coletar as informações desejadas pela área de Contas a Receber em uma periodicidade estabelecida garantindo que, na data do vencimento, aquela área tenha com precisão os valores recebidos;</w:t>
      </w:r>
    </w:p>
    <w:p w:rsidR="00301720" w:rsidRPr="000206F5" w:rsidRDefault="000E666C" w:rsidP="000E666C">
      <w:pPr>
        <w:numPr>
          <w:ilvl w:val="0"/>
          <w:numId w:val="4"/>
        </w:numPr>
        <w:rPr>
          <w:color w:val="0000FF"/>
          <w:lang w:val="pt-BR"/>
        </w:rPr>
      </w:pPr>
      <w:proofErr w:type="spellStart"/>
      <w:r w:rsidRPr="000206F5">
        <w:rPr>
          <w:color w:val="0000FF"/>
          <w:lang w:val="pt-BR"/>
        </w:rPr>
        <w:t>etc</w:t>
      </w:r>
      <w:proofErr w:type="spellEnd"/>
    </w:p>
    <w:p w:rsidR="00301720" w:rsidRPr="000206F5" w:rsidRDefault="000E666C">
      <w:pPr>
        <w:rPr>
          <w:color w:val="0000FF"/>
          <w:lang w:val="pt-BR"/>
        </w:rPr>
      </w:pPr>
      <w:r w:rsidRPr="000206F5">
        <w:rPr>
          <w:color w:val="0000FF"/>
          <w:lang w:val="pt-BR"/>
        </w:rPr>
        <w:t>Área de Investimentos</w:t>
      </w:r>
    </w:p>
    <w:p w:rsidR="00301720" w:rsidRPr="000206F5" w:rsidRDefault="000E666C" w:rsidP="000E666C">
      <w:pPr>
        <w:numPr>
          <w:ilvl w:val="0"/>
          <w:numId w:val="5"/>
        </w:numPr>
        <w:rPr>
          <w:color w:val="0000FF"/>
          <w:lang w:val="pt-BR"/>
        </w:rPr>
      </w:pPr>
      <w:r w:rsidRPr="000206F5">
        <w:rPr>
          <w:color w:val="0000FF"/>
          <w:lang w:val="pt-BR"/>
        </w:rPr>
        <w:t>Não deixar de aplicar o saldo disponível em conta corrente;</w:t>
      </w:r>
    </w:p>
    <w:p w:rsidR="00301720" w:rsidRPr="000206F5" w:rsidRDefault="000E666C" w:rsidP="000E666C">
      <w:pPr>
        <w:numPr>
          <w:ilvl w:val="0"/>
          <w:numId w:val="5"/>
        </w:numPr>
        <w:rPr>
          <w:color w:val="0000FF"/>
          <w:lang w:val="pt-BR"/>
        </w:rPr>
      </w:pPr>
      <w:proofErr w:type="spellStart"/>
      <w:r w:rsidRPr="000206F5">
        <w:rPr>
          <w:color w:val="0000FF"/>
          <w:lang w:val="pt-BR"/>
        </w:rPr>
        <w:t>Etc</w:t>
      </w:r>
      <w:proofErr w:type="spellEnd"/>
    </w:p>
    <w:p w:rsidR="00301720" w:rsidRPr="000206F5" w:rsidRDefault="000E666C" w:rsidP="000625BC">
      <w:pPr>
        <w:pStyle w:val="Ttulo1"/>
        <w:pBdr>
          <w:top w:val="none" w:sz="0" w:space="0" w:color="auto"/>
          <w:bottom w:val="none" w:sz="0" w:space="0" w:color="auto"/>
        </w:pBdr>
        <w:rPr>
          <w:lang w:val="pt-BR"/>
        </w:rPr>
      </w:pPr>
      <w:r w:rsidRPr="000206F5">
        <w:rPr>
          <w:lang w:val="pt-BR"/>
        </w:rPr>
        <w:lastRenderedPageBreak/>
        <w:t>Características funcionais</w:t>
      </w:r>
    </w:p>
    <w:p w:rsidR="00301720" w:rsidRPr="000206F5" w:rsidRDefault="000E666C">
      <w:pPr>
        <w:rPr>
          <w:color w:val="0000FF"/>
          <w:lang w:val="pt-BR"/>
        </w:rPr>
      </w:pPr>
      <w:r w:rsidRPr="000206F5">
        <w:rPr>
          <w:b/>
          <w:lang w:val="pt-BR"/>
        </w:rPr>
        <w:t>Descrição</w:t>
      </w:r>
      <w:r w:rsidRPr="000206F5">
        <w:rPr>
          <w:color w:val="0000FF"/>
          <w:lang w:val="pt-BR"/>
        </w:rPr>
        <w:t xml:space="preserve"> Esta seção oferece subsídios para composição dos itens de arquitetura de sistemas que serão implementados quando da solução final. De acordo com as afirmações aqui descritas, itens de segurança, funcionalidade, continuidade e acessibilidade poderão ser dimensionadas antecipadamente evitando os efeitos prejudiciais do sub-dimensionamento da plataforma. Poderão ser </w:t>
      </w:r>
      <w:r w:rsidR="000625BC" w:rsidRPr="000206F5">
        <w:rPr>
          <w:color w:val="0000FF"/>
          <w:lang w:val="pt-BR"/>
        </w:rPr>
        <w:t>assinaladas</w:t>
      </w:r>
      <w:r w:rsidRPr="000206F5">
        <w:rPr>
          <w:color w:val="0000FF"/>
          <w:lang w:val="pt-BR"/>
        </w:rPr>
        <w:t xml:space="preserve"> mais de uma resposta para a mesma questão.</w:t>
      </w:r>
    </w:p>
    <w:p w:rsidR="00301720" w:rsidRPr="000206F5" w:rsidRDefault="00301720">
      <w:pPr>
        <w:pStyle w:val="Corpodetexto"/>
        <w:spacing w:line="192" w:lineRule="auto"/>
        <w:rPr>
          <w:color w:val="auto"/>
          <w:lang w:val="pt-BR"/>
        </w:rPr>
      </w:pPr>
    </w:p>
    <w:p w:rsidR="000625BC" w:rsidRPr="000206F5" w:rsidRDefault="000E666C">
      <w:pPr>
        <w:pStyle w:val="Corpodetexto"/>
        <w:spacing w:line="192" w:lineRule="auto"/>
        <w:rPr>
          <w:color w:val="auto"/>
          <w:lang w:val="pt-BR"/>
        </w:rPr>
      </w:pPr>
      <w:r w:rsidRPr="000206F5">
        <w:rPr>
          <w:color w:val="auto"/>
          <w:lang w:val="pt-BR"/>
        </w:rPr>
        <w:t>4.01 - Quem serão os usuários?</w:t>
      </w:r>
    </w:p>
    <w:p w:rsidR="000625BC" w:rsidRPr="000206F5" w:rsidRDefault="000625BC">
      <w:pPr>
        <w:pStyle w:val="Corpodetexto"/>
        <w:spacing w:line="192" w:lineRule="auto"/>
        <w:rPr>
          <w:color w:val="auto"/>
          <w:lang w:val="pt-BR"/>
        </w:rPr>
      </w:pPr>
    </w:p>
    <w:tbl>
      <w:tblPr>
        <w:tblStyle w:val="Tabelacomgrade"/>
        <w:tblW w:w="0" w:type="auto"/>
        <w:tblInd w:w="675" w:type="dxa"/>
        <w:tblLook w:val="04A0" w:firstRow="1" w:lastRow="0" w:firstColumn="1" w:lastColumn="0" w:noHBand="0" w:noVBand="1"/>
      </w:tblPr>
      <w:tblGrid>
        <w:gridCol w:w="9437"/>
      </w:tblGrid>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bl>
    <w:p w:rsidR="000625BC" w:rsidRPr="000206F5" w:rsidRDefault="000625BC">
      <w:pPr>
        <w:pStyle w:val="Corpodetexto"/>
        <w:spacing w:line="192" w:lineRule="auto"/>
        <w:rPr>
          <w:color w:val="auto"/>
          <w:lang w:val="pt-BR"/>
        </w:rPr>
      </w:pPr>
    </w:p>
    <w:p w:rsidR="00301720" w:rsidRPr="000206F5" w:rsidRDefault="000E666C">
      <w:pPr>
        <w:pStyle w:val="Corpodetexto"/>
        <w:spacing w:line="192" w:lineRule="auto"/>
        <w:rPr>
          <w:color w:val="auto"/>
          <w:lang w:val="pt-BR"/>
        </w:rPr>
      </w:pPr>
      <w:r w:rsidRPr="000206F5">
        <w:rPr>
          <w:color w:val="auto"/>
          <w:lang w:val="pt-BR"/>
        </w:rPr>
        <w:t>4.02 - Qual a disponibilidade esperada?</w:t>
      </w:r>
      <w:r w:rsidRPr="000206F5">
        <w:rPr>
          <w:i/>
          <w:color w:val="auto"/>
          <w:lang w:val="pt-BR"/>
        </w:rPr>
        <w:t xml:space="preserve"> </w:t>
      </w:r>
    </w:p>
    <w:p w:rsidR="00301720" w:rsidRPr="000206F5" w:rsidRDefault="00301720">
      <w:pPr>
        <w:pStyle w:val="Cabealho"/>
        <w:tabs>
          <w:tab w:val="clear" w:pos="4320"/>
          <w:tab w:val="clear" w:pos="8640"/>
        </w:tabs>
        <w:spacing w:line="192" w:lineRule="auto"/>
        <w:rPr>
          <w:lang w:val="pt-BR"/>
        </w:rPr>
      </w:pP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 xml:space="preserve">Horário comercial. ( 8:00 as 19:00, </w:t>
      </w:r>
      <w:proofErr w:type="spellStart"/>
      <w:r w:rsidRPr="000206F5">
        <w:rPr>
          <w:sz w:val="20"/>
          <w:lang w:val="pt-BR"/>
        </w:rPr>
        <w:t>Seg</w:t>
      </w:r>
      <w:proofErr w:type="spellEnd"/>
      <w:r w:rsidRPr="000206F5">
        <w:rPr>
          <w:sz w:val="20"/>
          <w:lang w:val="pt-BR"/>
        </w:rPr>
        <w:t xml:space="preserve"> a Sex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Processamento Noturno (</w:t>
      </w:r>
      <w:proofErr w:type="spellStart"/>
      <w:r w:rsidRPr="000206F5">
        <w:rPr>
          <w:sz w:val="20"/>
          <w:lang w:val="pt-BR"/>
        </w:rPr>
        <w:t>Batchs</w:t>
      </w:r>
      <w:proofErr w:type="spellEnd"/>
      <w:r w:rsidRPr="000206F5">
        <w:rPr>
          <w:sz w:val="20"/>
          <w:lang w:val="pt-BR"/>
        </w:rPr>
        <w:t xml:space="preserve">) . ( 18:00 às 7:00, </w:t>
      </w:r>
      <w:proofErr w:type="spellStart"/>
      <w:r w:rsidRPr="000206F5">
        <w:rPr>
          <w:sz w:val="20"/>
          <w:lang w:val="pt-BR"/>
        </w:rPr>
        <w:t>Seg</w:t>
      </w:r>
      <w:proofErr w:type="spellEnd"/>
      <w:r w:rsidRPr="000206F5">
        <w:rPr>
          <w:sz w:val="20"/>
          <w:lang w:val="pt-BR"/>
        </w:rPr>
        <w:t xml:space="preserve"> a Sex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Tempo integral. ( 24hs, 7 dias por semana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Somente Final de Semana (Sábado e Domingo)</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proofErr w:type="spellStart"/>
      <w:r w:rsidRPr="000206F5">
        <w:rPr>
          <w:sz w:val="20"/>
          <w:lang w:val="pt-BR"/>
        </w:rPr>
        <w:t>È</w:t>
      </w:r>
      <w:proofErr w:type="spellEnd"/>
      <w:r w:rsidRPr="000206F5">
        <w:rPr>
          <w:sz w:val="20"/>
          <w:lang w:val="pt-BR"/>
        </w:rPr>
        <w:t xml:space="preserve"> esperada uma utilização avulsa e  sob demanda.</w:t>
      </w:r>
    </w:p>
    <w:p w:rsidR="00301720" w:rsidRPr="000206F5" w:rsidRDefault="00301720">
      <w:pPr>
        <w:spacing w:line="192" w:lineRule="auto"/>
        <w:rPr>
          <w:lang w:val="pt-BR"/>
        </w:rPr>
      </w:pPr>
    </w:p>
    <w:p w:rsidR="00301720" w:rsidRPr="000206F5" w:rsidRDefault="000E666C">
      <w:pPr>
        <w:pStyle w:val="Corpodetexto"/>
        <w:spacing w:line="192" w:lineRule="auto"/>
        <w:rPr>
          <w:color w:val="auto"/>
          <w:lang w:val="pt-BR"/>
        </w:rPr>
      </w:pPr>
      <w:r w:rsidRPr="000206F5">
        <w:rPr>
          <w:color w:val="auto"/>
          <w:lang w:val="pt-BR"/>
        </w:rPr>
        <w:t xml:space="preserve">4.03 - Quantos usuários são previstos ?   </w:t>
      </w:r>
    </w:p>
    <w:p w:rsidR="00301720" w:rsidRPr="000206F5" w:rsidRDefault="00301720">
      <w:pPr>
        <w:pStyle w:val="Corpodetexto"/>
        <w:spacing w:line="192" w:lineRule="auto"/>
        <w:rPr>
          <w:color w:val="auto"/>
          <w:lang w:val="pt-BR"/>
        </w:rPr>
      </w:pP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zero - 50.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51 a 100.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101 a 500.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501 a 1000.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1001 a 5000.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acima de 5000.</w:t>
      </w:r>
    </w:p>
    <w:p w:rsidR="00301720" w:rsidRPr="000206F5" w:rsidRDefault="000E666C">
      <w:pPr>
        <w:spacing w:line="120" w:lineRule="auto"/>
        <w:rPr>
          <w:lang w:val="pt-BR"/>
        </w:rPr>
      </w:pPr>
      <w:r w:rsidRPr="000206F5">
        <w:rPr>
          <w:lang w:val="pt-BR"/>
        </w:rPr>
        <w:tab/>
      </w:r>
    </w:p>
    <w:p w:rsidR="00301720" w:rsidRPr="000206F5" w:rsidRDefault="000E666C">
      <w:pPr>
        <w:spacing w:line="192" w:lineRule="auto"/>
        <w:rPr>
          <w:lang w:val="pt-BR"/>
        </w:rPr>
      </w:pPr>
      <w:r w:rsidRPr="000206F5">
        <w:rPr>
          <w:lang w:val="pt-BR"/>
        </w:rPr>
        <w:t xml:space="preserve">4.05 - Como você qualifica a sua necessidade em relação aos sistemas existentes? </w:t>
      </w:r>
    </w:p>
    <w:p w:rsidR="00301720" w:rsidRPr="000206F5" w:rsidRDefault="00301720">
      <w:pPr>
        <w:spacing w:line="192" w:lineRule="auto"/>
        <w:rPr>
          <w:lang w:val="pt-BR"/>
        </w:rPr>
      </w:pP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Uma melhoria do sistema existente.</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substituição do sistema atual.</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criação de um sistema.</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aquisição de um programa de mercado.</w:t>
      </w:r>
    </w:p>
    <w:p w:rsidR="00301720" w:rsidRPr="000206F5" w:rsidRDefault="000E666C">
      <w:pPr>
        <w:spacing w:line="120" w:lineRule="auto"/>
        <w:rPr>
          <w:lang w:val="pt-BR"/>
        </w:rPr>
      </w:pPr>
      <w:r w:rsidRPr="000206F5">
        <w:rPr>
          <w:sz w:val="20"/>
          <w:lang w:val="pt-BR"/>
        </w:rPr>
        <w:lastRenderedPageBreak/>
        <w:tab/>
      </w:r>
      <w:r w:rsidRPr="000206F5">
        <w:rPr>
          <w:b/>
          <w:sz w:val="28"/>
          <w:lang w:val="pt-BR"/>
        </w:rPr>
        <w:t>(  )</w:t>
      </w:r>
      <w:r w:rsidRPr="000206F5">
        <w:rPr>
          <w:b/>
          <w:sz w:val="28"/>
          <w:lang w:val="pt-BR"/>
        </w:rPr>
        <w:tab/>
      </w:r>
      <w:r w:rsidRPr="000206F5">
        <w:rPr>
          <w:sz w:val="20"/>
          <w:lang w:val="pt-BR"/>
        </w:rPr>
        <w:t>A mecanização de um processo que hoje é feito manualmente.</w:t>
      </w:r>
    </w:p>
    <w:p w:rsidR="00301720" w:rsidRPr="000206F5" w:rsidRDefault="000E666C">
      <w:pPr>
        <w:spacing w:line="120" w:lineRule="auto"/>
        <w:rPr>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mecanização de um processo novo.</w:t>
      </w:r>
    </w:p>
    <w:p w:rsidR="00301720" w:rsidRPr="000206F5" w:rsidRDefault="00301720">
      <w:pPr>
        <w:spacing w:line="120" w:lineRule="auto"/>
        <w:rPr>
          <w:lang w:val="pt-BR"/>
        </w:rPr>
      </w:pPr>
    </w:p>
    <w:p w:rsidR="00301720" w:rsidRPr="000206F5" w:rsidRDefault="000E666C">
      <w:pPr>
        <w:spacing w:line="192" w:lineRule="auto"/>
        <w:rPr>
          <w:lang w:val="pt-BR"/>
        </w:rPr>
      </w:pPr>
      <w:r w:rsidRPr="000206F5">
        <w:rPr>
          <w:lang w:val="pt-BR"/>
        </w:rPr>
        <w:t>4.06 - É prevista a utilização de informações históricas?</w:t>
      </w:r>
    </w:p>
    <w:p w:rsidR="00301720" w:rsidRPr="000206F5" w:rsidRDefault="000E666C">
      <w:pPr>
        <w:spacing w:line="192" w:lineRule="auto"/>
        <w:rPr>
          <w:lang w:val="pt-BR"/>
        </w:rPr>
      </w:pPr>
      <w:r w:rsidRPr="000206F5">
        <w:rPr>
          <w:lang w:val="pt-BR"/>
        </w:rPr>
        <w:tab/>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Não.</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Sim dos últimos 12 meses.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Sim dos últimos 24 meses.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Sim de mais de 24 meses.</w:t>
      </w:r>
    </w:p>
    <w:p w:rsidR="00301720" w:rsidRPr="000206F5" w:rsidRDefault="00301720">
      <w:pPr>
        <w:spacing w:line="120" w:lineRule="auto"/>
        <w:rPr>
          <w:sz w:val="20"/>
          <w:lang w:val="pt-BR"/>
        </w:rPr>
      </w:pPr>
    </w:p>
    <w:p w:rsidR="00301720" w:rsidRPr="000206F5" w:rsidRDefault="000E666C">
      <w:pPr>
        <w:pStyle w:val="Corpodetexto"/>
        <w:spacing w:line="192" w:lineRule="auto"/>
        <w:rPr>
          <w:color w:val="auto"/>
          <w:lang w:val="pt-BR"/>
        </w:rPr>
      </w:pPr>
      <w:r w:rsidRPr="000206F5">
        <w:rPr>
          <w:color w:val="auto"/>
          <w:lang w:val="pt-BR"/>
        </w:rPr>
        <w:t>4.08 - De que maneira os usuários farão uso desta solução</w:t>
      </w:r>
    </w:p>
    <w:p w:rsidR="00301720" w:rsidRPr="000206F5" w:rsidRDefault="000E666C">
      <w:pPr>
        <w:pStyle w:val="Corpodetexto"/>
        <w:spacing w:line="192" w:lineRule="auto"/>
        <w:rPr>
          <w:color w:val="auto"/>
          <w:lang w:val="pt-BR"/>
        </w:rPr>
      </w:pPr>
      <w:r w:rsidRPr="000206F5">
        <w:rPr>
          <w:color w:val="auto"/>
          <w:lang w:val="pt-BR"/>
        </w:rPr>
        <w:t xml:space="preserve">  </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Telefone.</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Computadores locais.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Internet.</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Dispositivos móveis. (notebook, Palm ou Celulares) com conexão Online</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Dispositivos móveis. (notebook, Palm ou Celulares) com sincronismo periódico de informações.</w:t>
      </w:r>
    </w:p>
    <w:p w:rsidR="00301720" w:rsidRPr="000206F5" w:rsidRDefault="00301720">
      <w:pPr>
        <w:spacing w:line="120" w:lineRule="auto"/>
        <w:rPr>
          <w:lang w:val="pt-BR"/>
        </w:rPr>
      </w:pPr>
    </w:p>
    <w:p w:rsidR="00301720" w:rsidRPr="000206F5" w:rsidRDefault="000E666C">
      <w:pPr>
        <w:spacing w:line="192" w:lineRule="auto"/>
        <w:ind w:left="163"/>
        <w:rPr>
          <w:i/>
          <w:color w:val="FF0000"/>
          <w:lang w:val="pt-BR"/>
        </w:rPr>
      </w:pPr>
      <w:r w:rsidRPr="000206F5">
        <w:rPr>
          <w:lang w:val="pt-BR"/>
        </w:rPr>
        <w:t xml:space="preserve">4.09 - Qual a previsão do número de páginas de relatórios impressas diariamente </w:t>
      </w:r>
      <w:r w:rsidR="000625BC" w:rsidRPr="000206F5">
        <w:rPr>
          <w:lang w:val="pt-BR"/>
        </w:rPr>
        <w:t>pela solução</w:t>
      </w:r>
      <w:r w:rsidRPr="000206F5">
        <w:rPr>
          <w:lang w:val="pt-BR"/>
        </w:rPr>
        <w:t>?</w:t>
      </w:r>
    </w:p>
    <w:p w:rsidR="00301720" w:rsidRPr="000206F5" w:rsidRDefault="000E666C">
      <w:pPr>
        <w:spacing w:line="192" w:lineRule="auto"/>
        <w:rPr>
          <w:i/>
          <w:color w:val="FF0000"/>
          <w:lang w:val="pt-BR"/>
        </w:rPr>
      </w:pPr>
      <w:r w:rsidRPr="000206F5">
        <w:rPr>
          <w:i/>
          <w:color w:val="FF0000"/>
          <w:lang w:val="pt-BR"/>
        </w:rPr>
        <w:t xml:space="preserve"> </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Não haverá impressão.</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0 a 1000.</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1001 a 5000.</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acima de 5000.</w:t>
      </w:r>
    </w:p>
    <w:p w:rsidR="00301720" w:rsidRPr="000206F5" w:rsidRDefault="00301720">
      <w:pPr>
        <w:spacing w:line="120" w:lineRule="auto"/>
        <w:rPr>
          <w:lang w:val="pt-BR"/>
        </w:rPr>
      </w:pPr>
    </w:p>
    <w:p w:rsidR="00301720" w:rsidRPr="000206F5" w:rsidRDefault="000E666C">
      <w:pPr>
        <w:spacing w:line="192" w:lineRule="auto"/>
        <w:rPr>
          <w:i/>
          <w:color w:val="008000"/>
          <w:lang w:val="pt-BR"/>
        </w:rPr>
      </w:pPr>
      <w:r w:rsidRPr="000206F5">
        <w:rPr>
          <w:lang w:val="pt-BR"/>
        </w:rPr>
        <w:t>4.11 - Que tratamento é esperado após a implementação?</w:t>
      </w:r>
      <w:r w:rsidRPr="000206F5">
        <w:rPr>
          <w:i/>
          <w:color w:val="FF0000"/>
          <w:lang w:val="pt-BR"/>
        </w:rPr>
        <w:t xml:space="preserve"> </w:t>
      </w:r>
    </w:p>
    <w:p w:rsidR="00301720" w:rsidRPr="000206F5" w:rsidRDefault="000E666C">
      <w:pPr>
        <w:spacing w:line="192" w:lineRule="auto"/>
        <w:rPr>
          <w:i/>
          <w:color w:val="FF0000"/>
          <w:lang w:val="pt-BR"/>
        </w:rPr>
      </w:pPr>
      <w:r w:rsidRPr="000206F5">
        <w:rPr>
          <w:i/>
          <w:color w:val="FF0000"/>
          <w:lang w:val="pt-BR"/>
        </w:rPr>
        <w:t xml:space="preserve">   </w:t>
      </w:r>
    </w:p>
    <w:p w:rsidR="00301720" w:rsidRPr="000206F5" w:rsidRDefault="000E666C">
      <w:pPr>
        <w:spacing w:line="192" w:lineRule="auto"/>
        <w:rPr>
          <w:sz w:val="20"/>
          <w:lang w:val="pt-BR"/>
        </w:rPr>
      </w:pPr>
      <w:r w:rsidRPr="000206F5">
        <w:rPr>
          <w:i/>
          <w:color w:val="FF0000"/>
          <w:lang w:val="pt-BR"/>
        </w:rPr>
        <w:t>.</w:t>
      </w:r>
      <w:r w:rsidRPr="000206F5">
        <w:rPr>
          <w:lang w:val="pt-BR"/>
        </w:rPr>
        <w:tab/>
      </w:r>
      <w:r w:rsidRPr="000206F5">
        <w:rPr>
          <w:b/>
          <w:sz w:val="28"/>
          <w:lang w:val="pt-BR"/>
        </w:rPr>
        <w:t>(  )</w:t>
      </w:r>
      <w:r w:rsidRPr="000206F5">
        <w:rPr>
          <w:b/>
          <w:sz w:val="28"/>
          <w:lang w:val="pt-BR"/>
        </w:rPr>
        <w:tab/>
      </w:r>
      <w:r w:rsidRPr="000206F5">
        <w:rPr>
          <w:sz w:val="20"/>
          <w:lang w:val="pt-BR"/>
        </w:rPr>
        <w:t>Suporte padrão. (Help Desk)</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Atendimento e suporte por empresa terceira</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Aplicação de responsabilidade dos usuários.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Não haverá necessidade de suporte.</w:t>
      </w:r>
    </w:p>
    <w:p w:rsidR="00301720" w:rsidRPr="000206F5" w:rsidRDefault="00301720">
      <w:pPr>
        <w:ind w:left="57"/>
        <w:rPr>
          <w:color w:val="0000FF"/>
          <w:lang w:val="pt-BR"/>
        </w:rPr>
      </w:pPr>
    </w:p>
    <w:p w:rsidR="00301720" w:rsidRPr="000206F5" w:rsidRDefault="000E666C" w:rsidP="00B2404C">
      <w:pPr>
        <w:pStyle w:val="Ttulo1"/>
        <w:pBdr>
          <w:top w:val="none" w:sz="0" w:space="0" w:color="auto"/>
          <w:bottom w:val="none" w:sz="0" w:space="0" w:color="auto"/>
        </w:pBdr>
        <w:rPr>
          <w:lang w:val="pt-BR"/>
        </w:rPr>
      </w:pPr>
      <w:bookmarkStart w:id="31" w:name="_Toc49737858"/>
      <w:r w:rsidRPr="000206F5">
        <w:rPr>
          <w:lang w:val="pt-BR"/>
        </w:rPr>
        <w:t>Premissas e Restrições</w:t>
      </w:r>
      <w:bookmarkEnd w:id="31"/>
    </w:p>
    <w:p w:rsidR="00301720" w:rsidRPr="000206F5" w:rsidRDefault="000E666C">
      <w:pPr>
        <w:pStyle w:val="Corpodetexto"/>
        <w:rPr>
          <w:lang w:val="pt-BR"/>
        </w:rPr>
      </w:pPr>
      <w:r w:rsidRPr="000206F5">
        <w:rPr>
          <w:lang w:val="pt-BR"/>
        </w:rPr>
        <w:t>Esta seção descreve, na forma de tópicos, as restrições e premissas do projeto, envolvendo orçamento, prazo, hardware etc. Exemplos:</w:t>
      </w:r>
    </w:p>
    <w:p w:rsidR="00301720" w:rsidRPr="000206F5" w:rsidRDefault="000E666C" w:rsidP="000E666C">
      <w:pPr>
        <w:numPr>
          <w:ilvl w:val="0"/>
          <w:numId w:val="5"/>
        </w:numPr>
        <w:rPr>
          <w:b/>
          <w:color w:val="0000FF"/>
          <w:lang w:val="pt-BR"/>
        </w:rPr>
      </w:pPr>
      <w:r w:rsidRPr="000206F5">
        <w:rPr>
          <w:b/>
          <w:color w:val="0000FF"/>
          <w:lang w:val="pt-BR"/>
        </w:rPr>
        <w:t>Recursos e Prazos</w:t>
      </w:r>
    </w:p>
    <w:p w:rsidR="00301720" w:rsidRPr="000206F5" w:rsidRDefault="000E666C">
      <w:pPr>
        <w:ind w:left="283"/>
        <w:rPr>
          <w:color w:val="0000FF"/>
          <w:lang w:val="pt-BR"/>
        </w:rPr>
      </w:pPr>
      <w:r w:rsidRPr="000206F5">
        <w:rPr>
          <w:color w:val="0000FF"/>
          <w:lang w:val="pt-BR"/>
        </w:rPr>
        <w:t>Identifique se existem limitações rígidas de recursos financeiros, orçamentários e/ou datas críticas que podem afetar os requisitos do software.</w:t>
      </w:r>
    </w:p>
    <w:p w:rsidR="00301720" w:rsidRPr="000206F5" w:rsidRDefault="00301720">
      <w:pPr>
        <w:ind w:left="283"/>
        <w:rPr>
          <w:color w:val="0000FF"/>
          <w:lang w:val="pt-BR"/>
        </w:rPr>
      </w:pPr>
    </w:p>
    <w:p w:rsidR="00301720" w:rsidRPr="000206F5" w:rsidRDefault="00301720">
      <w:pPr>
        <w:ind w:left="283"/>
        <w:rPr>
          <w:color w:val="0000FF"/>
          <w:lang w:val="pt-BR"/>
        </w:rPr>
      </w:pPr>
    </w:p>
    <w:p w:rsidR="00301720" w:rsidRPr="000206F5" w:rsidRDefault="000E666C">
      <w:pPr>
        <w:ind w:left="283"/>
        <w:rPr>
          <w:color w:val="0000FF"/>
          <w:lang w:val="pt-BR"/>
        </w:rPr>
      </w:pPr>
      <w:r w:rsidRPr="000206F5">
        <w:rPr>
          <w:color w:val="0000FF"/>
          <w:lang w:val="pt-BR"/>
        </w:rPr>
        <w:t>Exemplo:</w:t>
      </w:r>
    </w:p>
    <w:p w:rsidR="00301720" w:rsidRPr="000206F5" w:rsidRDefault="000E666C">
      <w:pPr>
        <w:pStyle w:val="Recuodecorpodetexto2"/>
        <w:rPr>
          <w:lang w:val="pt-BR"/>
        </w:rPr>
      </w:pPr>
      <w:r w:rsidRPr="000206F5">
        <w:rPr>
          <w:lang w:val="pt-BR"/>
        </w:rPr>
        <w:t>O sistema</w:t>
      </w:r>
      <w:r w:rsidR="00794794">
        <w:rPr>
          <w:lang w:val="pt-BR"/>
        </w:rPr>
        <w:t xml:space="preserve"> deve ser liberado até 01/04/201</w:t>
      </w:r>
      <w:r w:rsidRPr="000206F5">
        <w:rPr>
          <w:lang w:val="pt-BR"/>
        </w:rPr>
        <w:t xml:space="preserve">4, para que a empresa inicie a comercialização do novo seguro de </w:t>
      </w:r>
      <w:proofErr w:type="spellStart"/>
      <w:r w:rsidRPr="000206F5">
        <w:rPr>
          <w:lang w:val="pt-BR"/>
        </w:rPr>
        <w:t>seqüestro</w:t>
      </w:r>
      <w:proofErr w:type="spellEnd"/>
      <w:r w:rsidRPr="000206F5">
        <w:rPr>
          <w:lang w:val="pt-BR"/>
        </w:rPr>
        <w:t xml:space="preserve"> de pessoas.</w:t>
      </w:r>
    </w:p>
    <w:p w:rsidR="00301720" w:rsidRPr="000206F5" w:rsidRDefault="000E666C" w:rsidP="000E666C">
      <w:pPr>
        <w:numPr>
          <w:ilvl w:val="0"/>
          <w:numId w:val="5"/>
        </w:numPr>
        <w:rPr>
          <w:b/>
          <w:color w:val="0000FF"/>
          <w:lang w:val="pt-BR"/>
        </w:rPr>
      </w:pPr>
      <w:r w:rsidRPr="000206F5">
        <w:rPr>
          <w:b/>
          <w:color w:val="0000FF"/>
          <w:lang w:val="pt-BR"/>
        </w:rPr>
        <w:t>Legal</w:t>
      </w:r>
    </w:p>
    <w:p w:rsidR="00301720" w:rsidRPr="000206F5" w:rsidRDefault="000E666C">
      <w:pPr>
        <w:ind w:left="283"/>
        <w:rPr>
          <w:color w:val="0000FF"/>
          <w:lang w:val="pt-BR"/>
        </w:rPr>
      </w:pPr>
      <w:r w:rsidRPr="000206F5">
        <w:rPr>
          <w:color w:val="0000FF"/>
          <w:lang w:val="pt-BR"/>
        </w:rPr>
        <w:t>Identifique se existem padrões, normas, legislação que devem ser respeitadas e que podem afetar os requisitos do software.</w:t>
      </w:r>
    </w:p>
    <w:p w:rsidR="00301720" w:rsidRPr="000206F5" w:rsidRDefault="000E666C">
      <w:pPr>
        <w:ind w:left="283"/>
        <w:rPr>
          <w:color w:val="0000FF"/>
          <w:lang w:val="pt-BR"/>
        </w:rPr>
      </w:pPr>
      <w:r w:rsidRPr="000206F5">
        <w:rPr>
          <w:color w:val="0000FF"/>
          <w:lang w:val="pt-BR"/>
        </w:rPr>
        <w:t>Exemplo:</w:t>
      </w:r>
    </w:p>
    <w:p w:rsidR="00301720" w:rsidRPr="000206F5" w:rsidRDefault="000E666C">
      <w:pPr>
        <w:pStyle w:val="Recuodecorpodetexto2"/>
        <w:rPr>
          <w:lang w:val="pt-BR"/>
        </w:rPr>
      </w:pPr>
      <w:r w:rsidRPr="000206F5">
        <w:rPr>
          <w:lang w:val="pt-BR"/>
        </w:rPr>
        <w:t>O produto deve respeitar a norma da Susep que dispõe sobre a Resolução 86.</w:t>
      </w:r>
    </w:p>
    <w:p w:rsidR="00301720" w:rsidRPr="000206F5" w:rsidRDefault="000E666C" w:rsidP="000E666C">
      <w:pPr>
        <w:numPr>
          <w:ilvl w:val="0"/>
          <w:numId w:val="5"/>
        </w:numPr>
        <w:rPr>
          <w:b/>
          <w:color w:val="0000FF"/>
          <w:lang w:val="pt-BR"/>
        </w:rPr>
      </w:pPr>
      <w:r w:rsidRPr="000206F5">
        <w:rPr>
          <w:b/>
          <w:color w:val="0000FF"/>
          <w:lang w:val="pt-BR"/>
        </w:rPr>
        <w:t xml:space="preserve">Requisitos de projeto (segurança, performance, confiabilidade, usabilidade ou contingência, </w:t>
      </w:r>
      <w:proofErr w:type="spellStart"/>
      <w:r w:rsidRPr="000206F5">
        <w:rPr>
          <w:b/>
          <w:color w:val="0000FF"/>
          <w:lang w:val="pt-BR"/>
        </w:rPr>
        <w:t>etc</w:t>
      </w:r>
      <w:proofErr w:type="spellEnd"/>
      <w:r w:rsidRPr="000206F5">
        <w:rPr>
          <w:b/>
          <w:color w:val="0000FF"/>
          <w:lang w:val="pt-BR"/>
        </w:rPr>
        <w:t>).</w:t>
      </w:r>
    </w:p>
    <w:p w:rsidR="00301720" w:rsidRPr="000206F5" w:rsidRDefault="000E666C">
      <w:pPr>
        <w:pStyle w:val="Corpodetexto"/>
        <w:ind w:left="283"/>
        <w:rPr>
          <w:lang w:val="pt-BR"/>
        </w:rPr>
      </w:pPr>
      <w:r w:rsidRPr="000206F5">
        <w:rPr>
          <w:lang w:val="pt-BR"/>
        </w:rPr>
        <w:t xml:space="preserve">Especifique o nível </w:t>
      </w:r>
      <w:r w:rsidRPr="000206F5">
        <w:rPr>
          <w:b/>
          <w:lang w:val="pt-BR"/>
        </w:rPr>
        <w:t>desejado</w:t>
      </w:r>
      <w:r w:rsidRPr="000206F5">
        <w:rPr>
          <w:lang w:val="pt-BR"/>
        </w:rPr>
        <w:t xml:space="preserve"> para itens como, por exemplo, precisão dos cálculos e saídas do sistema, os volumes que o produto deve ser capaz de trabalhar, o quão fácil de utilizar o sistema deve ser para determinados usuários etc.</w:t>
      </w:r>
    </w:p>
    <w:p w:rsidR="00301720" w:rsidRPr="000206F5" w:rsidRDefault="000E666C">
      <w:pPr>
        <w:pStyle w:val="Corpodetexto"/>
        <w:ind w:left="283"/>
        <w:rPr>
          <w:lang w:val="pt-BR"/>
        </w:rPr>
      </w:pPr>
      <w:r w:rsidRPr="000206F5">
        <w:rPr>
          <w:lang w:val="pt-BR"/>
        </w:rPr>
        <w:t>Exemplos:</w:t>
      </w:r>
    </w:p>
    <w:p w:rsidR="00301720" w:rsidRPr="000206F5" w:rsidRDefault="000E666C" w:rsidP="000E666C">
      <w:pPr>
        <w:numPr>
          <w:ilvl w:val="0"/>
          <w:numId w:val="6"/>
        </w:numPr>
        <w:rPr>
          <w:color w:val="0000FF"/>
          <w:lang w:val="pt-BR"/>
        </w:rPr>
      </w:pPr>
      <w:r w:rsidRPr="000206F5">
        <w:rPr>
          <w:color w:val="0000FF"/>
          <w:lang w:val="pt-BR"/>
        </w:rPr>
        <w:t>O sistema deve ser instalado em um dispositivo móvel para uso dos inspetores em suas visitas aos clientes.</w:t>
      </w:r>
    </w:p>
    <w:p w:rsidR="00301720" w:rsidRPr="000206F5" w:rsidRDefault="000E666C" w:rsidP="000E666C">
      <w:pPr>
        <w:pStyle w:val="infoblue"/>
        <w:numPr>
          <w:ilvl w:val="0"/>
          <w:numId w:val="6"/>
        </w:numPr>
        <w:rPr>
          <w:rFonts w:ascii="Arial" w:hAnsi="Arial"/>
          <w:i w:val="0"/>
        </w:rPr>
      </w:pPr>
      <w:r w:rsidRPr="000206F5">
        <w:rPr>
          <w:rFonts w:ascii="Arial" w:hAnsi="Arial"/>
          <w:i w:val="0"/>
        </w:rPr>
        <w:t>O sistema deve suportar 300 usuários simultâneos entre o período de 9:00 às 11:00. O número máximo nos outros períodos será de aproximadamente 150 usuários.</w:t>
      </w:r>
    </w:p>
    <w:p w:rsidR="007315CE" w:rsidRPr="000206F5" w:rsidRDefault="000E666C" w:rsidP="000E666C">
      <w:pPr>
        <w:pStyle w:val="infoblue"/>
        <w:numPr>
          <w:ilvl w:val="0"/>
          <w:numId w:val="6"/>
        </w:numPr>
        <w:rPr>
          <w:rFonts w:ascii="Arial" w:hAnsi="Arial"/>
          <w:i w:val="0"/>
        </w:rPr>
      </w:pPr>
      <w:r w:rsidRPr="000206F5">
        <w:rPr>
          <w:rFonts w:ascii="Arial" w:hAnsi="Arial"/>
          <w:i w:val="0"/>
        </w:rPr>
        <w:t>Todos os valores monetários devem ter precisão de cinco casas decimais.</w:t>
      </w:r>
    </w:p>
    <w:sectPr w:rsidR="007315CE" w:rsidRPr="000206F5" w:rsidSect="00301720">
      <w:headerReference w:type="default" r:id="rId9"/>
      <w:footerReference w:type="default" r:id="rId10"/>
      <w:headerReference w:type="first" r:id="rId11"/>
      <w:pgSz w:w="12240" w:h="15840" w:code="1"/>
      <w:pgMar w:top="1440" w:right="1134" w:bottom="1440"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464" w:rsidRDefault="00752464">
      <w:pPr>
        <w:spacing w:before="0" w:line="240" w:lineRule="auto"/>
      </w:pPr>
      <w:r>
        <w:separator/>
      </w:r>
    </w:p>
  </w:endnote>
  <w:endnote w:type="continuationSeparator" w:id="0">
    <w:p w:rsidR="00752464" w:rsidRDefault="0075246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20007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1720" w:rsidRDefault="00794794" w:rsidP="00E74170">
    <w:pPr>
      <w:pStyle w:val="Rodap"/>
      <w:pBdr>
        <w:top w:val="single" w:sz="4" w:space="1" w:color="auto"/>
      </w:pBdr>
      <w:jc w:val="center"/>
      <w:rPr>
        <w:sz w:val="20"/>
      </w:rPr>
    </w:pPr>
    <w:r>
      <w:rPr>
        <w:sz w:val="20"/>
      </w:rPr>
      <w:tab/>
    </w:r>
    <w:r w:rsidR="00E74170">
      <w:rPr>
        <w:sz w:val="20"/>
      </w:rPr>
      <w:tab/>
    </w:r>
    <w:r w:rsidR="000E666C">
      <w:rPr>
        <w:sz w:val="20"/>
      </w:rPr>
      <w:t xml:space="preserve">Página </w:t>
    </w:r>
    <w:r w:rsidR="00D167A3">
      <w:rPr>
        <w:rStyle w:val="Nmerodepgina"/>
        <w:sz w:val="20"/>
      </w:rPr>
      <w:fldChar w:fldCharType="begin"/>
    </w:r>
    <w:r w:rsidR="000E666C">
      <w:rPr>
        <w:rStyle w:val="Nmerodepgina"/>
        <w:sz w:val="20"/>
      </w:rPr>
      <w:instrText xml:space="preserve"> PAGE </w:instrText>
    </w:r>
    <w:r w:rsidR="00D167A3">
      <w:rPr>
        <w:rStyle w:val="Nmerodepgina"/>
        <w:sz w:val="20"/>
      </w:rPr>
      <w:fldChar w:fldCharType="separate"/>
    </w:r>
    <w:r w:rsidR="00DC6BD5">
      <w:rPr>
        <w:rStyle w:val="Nmerodepgina"/>
        <w:noProof/>
        <w:sz w:val="20"/>
      </w:rPr>
      <w:t>2</w:t>
    </w:r>
    <w:r w:rsidR="00D167A3">
      <w:rPr>
        <w:rStyle w:val="Nmerodepgina"/>
        <w:sz w:val="20"/>
      </w:rPr>
      <w:fldChar w:fldCharType="end"/>
    </w:r>
    <w:r w:rsidR="000E666C">
      <w:rPr>
        <w:sz w:val="20"/>
      </w:rPr>
      <w:t xml:space="preserve"> de </w:t>
    </w:r>
    <w:r w:rsidR="00D167A3">
      <w:rPr>
        <w:rStyle w:val="Nmerodepgina"/>
        <w:sz w:val="20"/>
      </w:rPr>
      <w:fldChar w:fldCharType="begin"/>
    </w:r>
    <w:r w:rsidR="000E666C">
      <w:rPr>
        <w:rStyle w:val="Nmerodepgina"/>
        <w:sz w:val="20"/>
      </w:rPr>
      <w:instrText xml:space="preserve"> NUMPAGES </w:instrText>
    </w:r>
    <w:r w:rsidR="00D167A3">
      <w:rPr>
        <w:rStyle w:val="Nmerodepgina"/>
        <w:sz w:val="20"/>
      </w:rPr>
      <w:fldChar w:fldCharType="separate"/>
    </w:r>
    <w:r w:rsidR="00DC6BD5">
      <w:rPr>
        <w:rStyle w:val="Nmerodepgina"/>
        <w:noProof/>
        <w:sz w:val="20"/>
      </w:rPr>
      <w:t>7</w:t>
    </w:r>
    <w:r w:rsidR="00D167A3">
      <w:rPr>
        <w:rStyle w:val="Nmerodepgina"/>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464" w:rsidRDefault="00752464">
      <w:pPr>
        <w:spacing w:before="0" w:line="240" w:lineRule="auto"/>
      </w:pPr>
      <w:r>
        <w:separator/>
      </w:r>
    </w:p>
  </w:footnote>
  <w:footnote w:type="continuationSeparator" w:id="0">
    <w:p w:rsidR="00752464" w:rsidRDefault="0075246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5BC" w:rsidRDefault="00794794" w:rsidP="000625BC">
    <w:pPr>
      <w:pStyle w:val="Rodap"/>
      <w:jc w:val="center"/>
      <w:rPr>
        <w:b/>
        <w:sz w:val="28"/>
      </w:rPr>
    </w:pPr>
    <w:r>
      <w:rPr>
        <w:noProof/>
        <w:lang w:val="pt-BR"/>
      </w:rPr>
      <w:drawing>
        <wp:anchor distT="0" distB="0" distL="114300" distR="114300" simplePos="0" relativeHeight="251659264" behindDoc="0" locked="0" layoutInCell="1" allowOverlap="1" wp14:anchorId="64893876" wp14:editId="7F4800FF">
          <wp:simplePos x="0" y="0"/>
          <wp:positionH relativeFrom="margin">
            <wp:posOffset>5143500</wp:posOffset>
          </wp:positionH>
          <wp:positionV relativeFrom="margin">
            <wp:posOffset>-897255</wp:posOffset>
          </wp:positionV>
          <wp:extent cx="1248410" cy="41783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8410" cy="417830"/>
                  </a:xfrm>
                  <a:prstGeom prst="rect">
                    <a:avLst/>
                  </a:prstGeom>
                  <a:noFill/>
                  <a:ln>
                    <a:noFill/>
                  </a:ln>
                </pic:spPr>
              </pic:pic>
            </a:graphicData>
          </a:graphic>
        </wp:anchor>
      </w:drawing>
    </w:r>
    <w:r w:rsidR="00F925D6">
      <w:rPr>
        <w:b/>
        <w:noProof/>
        <w:sz w:val="48"/>
        <w:szCs w:val="48"/>
      </w:rPr>
      <w:t>Visão de Necessidades</w:t>
    </w:r>
  </w:p>
  <w:p w:rsidR="000625BC" w:rsidRDefault="000625BC" w:rsidP="000625BC">
    <w:pPr>
      <w:pStyle w:val="Cabealho"/>
    </w:pPr>
  </w:p>
  <w:p w:rsidR="00301720" w:rsidRDefault="00301720">
    <w:pPr>
      <w:pStyle w:val="Cabealho"/>
      <w:spacing w:before="0" w:line="240" w:lineRule="auto"/>
      <w:rPr>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5BC" w:rsidRDefault="00794794" w:rsidP="000625BC">
    <w:pPr>
      <w:pStyle w:val="Rodap"/>
      <w:jc w:val="center"/>
      <w:rPr>
        <w:b/>
        <w:sz w:val="28"/>
      </w:rPr>
    </w:pPr>
    <w:r>
      <w:rPr>
        <w:b/>
        <w:noProof/>
        <w:sz w:val="48"/>
        <w:szCs w:val="48"/>
        <w:lang w:val="pt-BR"/>
      </w:rPr>
      <w:drawing>
        <wp:anchor distT="0" distB="0" distL="114300" distR="114300" simplePos="0" relativeHeight="251658240" behindDoc="0" locked="0" layoutInCell="1" allowOverlap="1" wp14:anchorId="43A6BBCE" wp14:editId="6E7FAEDE">
          <wp:simplePos x="0" y="0"/>
          <wp:positionH relativeFrom="margin">
            <wp:posOffset>5029200</wp:posOffset>
          </wp:positionH>
          <wp:positionV relativeFrom="margin">
            <wp:posOffset>-1034415</wp:posOffset>
          </wp:positionV>
          <wp:extent cx="1358265"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sidR="00F925D6">
      <w:rPr>
        <w:b/>
        <w:noProof/>
        <w:sz w:val="48"/>
        <w:szCs w:val="48"/>
      </w:rPr>
      <w:t>Visão</w:t>
    </w:r>
    <w:r w:rsidR="000625BC">
      <w:rPr>
        <w:b/>
        <w:noProof/>
        <w:sz w:val="48"/>
        <w:szCs w:val="48"/>
      </w:rPr>
      <w:t xml:space="preserve"> de </w:t>
    </w:r>
    <w:r w:rsidR="00F925D6">
      <w:rPr>
        <w:b/>
        <w:noProof/>
        <w:sz w:val="48"/>
        <w:szCs w:val="48"/>
      </w:rPr>
      <w:t>Necessidades</w:t>
    </w:r>
  </w:p>
  <w:p w:rsidR="000625BC" w:rsidRDefault="000625BC" w:rsidP="000625BC">
    <w:pPr>
      <w:pStyle w:val="Cabealho"/>
    </w:pPr>
  </w:p>
  <w:p w:rsidR="00301720" w:rsidRDefault="0030172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1"/>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3"/>
    <w:multiLevelType w:val="multilevel"/>
    <w:tmpl w:val="00000003"/>
    <w:name w:val="WW8Num1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nsid w:val="00000004"/>
    <w:multiLevelType w:val="multilevel"/>
    <w:tmpl w:val="00000004"/>
    <w:name w:val="WW8Num1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8"/>
    <w:multiLevelType w:val="multilevel"/>
    <w:tmpl w:val="00000008"/>
    <w:name w:val="WW8Num23"/>
    <w:lvl w:ilvl="0">
      <w:start w:val="1"/>
      <w:numFmt w:val="bullet"/>
      <w:suff w:val="nothing"/>
      <w:lvlText w:val="-"/>
      <w:lvlJc w:val="left"/>
      <w:pPr>
        <w:ind w:left="720" w:hanging="360"/>
      </w:pPr>
      <w:rPr>
        <w:rFonts w:ascii="Times New Roman" w:hAnsi="Times New Roman"/>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000000B"/>
    <w:multiLevelType w:val="multilevel"/>
    <w:tmpl w:val="0000000B"/>
    <w:name w:val="WW8Num27"/>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5">
    <w:nsid w:val="0AA05E07"/>
    <w:multiLevelType w:val="multilevel"/>
    <w:tmpl w:val="CC2EAB74"/>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nsid w:val="323135E2"/>
    <w:multiLevelType w:val="hybridMultilevel"/>
    <w:tmpl w:val="43CE9DD2"/>
    <w:lvl w:ilvl="0" w:tplc="303E2360">
      <w:start w:val="6"/>
      <w:numFmt w:val="bullet"/>
      <w:lvlText w:val="-"/>
      <w:lvlJc w:val="left"/>
      <w:pPr>
        <w:tabs>
          <w:tab w:val="num" w:pos="643"/>
        </w:tabs>
        <w:ind w:left="643" w:hanging="360"/>
      </w:pPr>
      <w:rPr>
        <w:rFonts w:ascii="Times New Roman" w:eastAsia="Times New Roman" w:hAnsi="Times New Roman" w:cs="Times New Roman" w:hint="default"/>
      </w:rPr>
    </w:lvl>
    <w:lvl w:ilvl="1" w:tplc="6B96E03A">
      <w:start w:val="6"/>
      <w:numFmt w:val="bullet"/>
      <w:lvlText w:val=""/>
      <w:lvlJc w:val="left"/>
      <w:pPr>
        <w:tabs>
          <w:tab w:val="num" w:pos="88"/>
        </w:tabs>
        <w:ind w:left="88" w:hanging="705"/>
      </w:pPr>
      <w:rPr>
        <w:rFonts w:ascii="Symbol" w:eastAsia="Times New Roman" w:hAnsi="Symbol" w:cs="Times New Roman" w:hint="default"/>
        <w:b/>
        <w:sz w:val="28"/>
      </w:rPr>
    </w:lvl>
    <w:lvl w:ilvl="2" w:tplc="B12689C4">
      <w:start w:val="1"/>
      <w:numFmt w:val="bullet"/>
      <w:lvlText w:val=""/>
      <w:lvlJc w:val="left"/>
      <w:pPr>
        <w:tabs>
          <w:tab w:val="num" w:pos="463"/>
        </w:tabs>
        <w:ind w:left="463" w:hanging="360"/>
      </w:pPr>
      <w:rPr>
        <w:rFonts w:ascii="Wingdings" w:hAnsi="Wingdings" w:hint="default"/>
      </w:rPr>
    </w:lvl>
    <w:lvl w:ilvl="3" w:tplc="869EF96E">
      <w:start w:val="1"/>
      <w:numFmt w:val="bullet"/>
      <w:lvlText w:val=""/>
      <w:lvlJc w:val="left"/>
      <w:pPr>
        <w:tabs>
          <w:tab w:val="num" w:pos="1183"/>
        </w:tabs>
        <w:ind w:left="1183" w:hanging="360"/>
      </w:pPr>
      <w:rPr>
        <w:rFonts w:ascii="Symbol" w:hAnsi="Symbol" w:hint="default"/>
      </w:rPr>
    </w:lvl>
    <w:lvl w:ilvl="4" w:tplc="9E4EAD74" w:tentative="1">
      <w:start w:val="1"/>
      <w:numFmt w:val="bullet"/>
      <w:lvlText w:val="o"/>
      <w:lvlJc w:val="left"/>
      <w:pPr>
        <w:tabs>
          <w:tab w:val="num" w:pos="1903"/>
        </w:tabs>
        <w:ind w:left="1903" w:hanging="360"/>
      </w:pPr>
      <w:rPr>
        <w:rFonts w:ascii="Courier New" w:hAnsi="Courier New" w:hint="default"/>
      </w:rPr>
    </w:lvl>
    <w:lvl w:ilvl="5" w:tplc="DF9E6A72" w:tentative="1">
      <w:start w:val="1"/>
      <w:numFmt w:val="bullet"/>
      <w:lvlText w:val=""/>
      <w:lvlJc w:val="left"/>
      <w:pPr>
        <w:tabs>
          <w:tab w:val="num" w:pos="2623"/>
        </w:tabs>
        <w:ind w:left="2623" w:hanging="360"/>
      </w:pPr>
      <w:rPr>
        <w:rFonts w:ascii="Wingdings" w:hAnsi="Wingdings" w:hint="default"/>
      </w:rPr>
    </w:lvl>
    <w:lvl w:ilvl="6" w:tplc="3984E0FA" w:tentative="1">
      <w:start w:val="1"/>
      <w:numFmt w:val="bullet"/>
      <w:lvlText w:val=""/>
      <w:lvlJc w:val="left"/>
      <w:pPr>
        <w:tabs>
          <w:tab w:val="num" w:pos="3343"/>
        </w:tabs>
        <w:ind w:left="3343" w:hanging="360"/>
      </w:pPr>
      <w:rPr>
        <w:rFonts w:ascii="Symbol" w:hAnsi="Symbol" w:hint="default"/>
      </w:rPr>
    </w:lvl>
    <w:lvl w:ilvl="7" w:tplc="8D127E0C" w:tentative="1">
      <w:start w:val="1"/>
      <w:numFmt w:val="bullet"/>
      <w:lvlText w:val="o"/>
      <w:lvlJc w:val="left"/>
      <w:pPr>
        <w:tabs>
          <w:tab w:val="num" w:pos="4063"/>
        </w:tabs>
        <w:ind w:left="4063" w:hanging="360"/>
      </w:pPr>
      <w:rPr>
        <w:rFonts w:ascii="Courier New" w:hAnsi="Courier New" w:hint="default"/>
      </w:rPr>
    </w:lvl>
    <w:lvl w:ilvl="8" w:tplc="17BA8464" w:tentative="1">
      <w:start w:val="1"/>
      <w:numFmt w:val="bullet"/>
      <w:lvlText w:val=""/>
      <w:lvlJc w:val="left"/>
      <w:pPr>
        <w:tabs>
          <w:tab w:val="num" w:pos="4783"/>
        </w:tabs>
        <w:ind w:left="4783" w:hanging="360"/>
      </w:pPr>
      <w:rPr>
        <w:rFonts w:ascii="Wingdings" w:hAnsi="Wingdings" w:hint="default"/>
      </w:rPr>
    </w:lvl>
  </w:abstractNum>
  <w:abstractNum w:abstractNumId="7">
    <w:nsid w:val="77C21F9A"/>
    <w:multiLevelType w:val="hybridMultilevel"/>
    <w:tmpl w:val="FF7E3A50"/>
    <w:lvl w:ilvl="0" w:tplc="5AA03C3C">
      <w:start w:val="1"/>
      <w:numFmt w:val="bullet"/>
      <w:lvlText w:val=""/>
      <w:lvlJc w:val="left"/>
      <w:pPr>
        <w:tabs>
          <w:tab w:val="num" w:pos="417"/>
        </w:tabs>
        <w:ind w:left="340" w:hanging="283"/>
      </w:pPr>
      <w:rPr>
        <w:rFonts w:ascii="Symbol" w:hAnsi="Symbol" w:hint="default"/>
      </w:rPr>
    </w:lvl>
    <w:lvl w:ilvl="1" w:tplc="32601266">
      <w:numFmt w:val="bullet"/>
      <w:lvlText w:val="-"/>
      <w:lvlJc w:val="left"/>
      <w:pPr>
        <w:tabs>
          <w:tab w:val="num" w:pos="1440"/>
        </w:tabs>
        <w:ind w:left="1440" w:hanging="360"/>
      </w:pPr>
      <w:rPr>
        <w:rFonts w:ascii="Arial" w:eastAsia="Times New Roman" w:hAnsi="Arial" w:cs="Arial" w:hint="default"/>
      </w:rPr>
    </w:lvl>
    <w:lvl w:ilvl="2" w:tplc="3300F30A" w:tentative="1">
      <w:start w:val="1"/>
      <w:numFmt w:val="bullet"/>
      <w:lvlText w:val=""/>
      <w:lvlJc w:val="left"/>
      <w:pPr>
        <w:tabs>
          <w:tab w:val="num" w:pos="2160"/>
        </w:tabs>
        <w:ind w:left="2160" w:hanging="360"/>
      </w:pPr>
      <w:rPr>
        <w:rFonts w:ascii="Wingdings" w:hAnsi="Wingdings" w:hint="default"/>
      </w:rPr>
    </w:lvl>
    <w:lvl w:ilvl="3" w:tplc="50A0763C" w:tentative="1">
      <w:start w:val="1"/>
      <w:numFmt w:val="bullet"/>
      <w:lvlText w:val=""/>
      <w:lvlJc w:val="left"/>
      <w:pPr>
        <w:tabs>
          <w:tab w:val="num" w:pos="2880"/>
        </w:tabs>
        <w:ind w:left="2880" w:hanging="360"/>
      </w:pPr>
      <w:rPr>
        <w:rFonts w:ascii="Symbol" w:hAnsi="Symbol" w:hint="default"/>
      </w:rPr>
    </w:lvl>
    <w:lvl w:ilvl="4" w:tplc="3AF41C88" w:tentative="1">
      <w:start w:val="1"/>
      <w:numFmt w:val="bullet"/>
      <w:lvlText w:val="o"/>
      <w:lvlJc w:val="left"/>
      <w:pPr>
        <w:tabs>
          <w:tab w:val="num" w:pos="3600"/>
        </w:tabs>
        <w:ind w:left="3600" w:hanging="360"/>
      </w:pPr>
      <w:rPr>
        <w:rFonts w:ascii="Courier New" w:hAnsi="Courier New" w:hint="default"/>
      </w:rPr>
    </w:lvl>
    <w:lvl w:ilvl="5" w:tplc="F21A93B8" w:tentative="1">
      <w:start w:val="1"/>
      <w:numFmt w:val="bullet"/>
      <w:lvlText w:val=""/>
      <w:lvlJc w:val="left"/>
      <w:pPr>
        <w:tabs>
          <w:tab w:val="num" w:pos="4320"/>
        </w:tabs>
        <w:ind w:left="4320" w:hanging="360"/>
      </w:pPr>
      <w:rPr>
        <w:rFonts w:ascii="Wingdings" w:hAnsi="Wingdings" w:hint="default"/>
      </w:rPr>
    </w:lvl>
    <w:lvl w:ilvl="6" w:tplc="79180190" w:tentative="1">
      <w:start w:val="1"/>
      <w:numFmt w:val="bullet"/>
      <w:lvlText w:val=""/>
      <w:lvlJc w:val="left"/>
      <w:pPr>
        <w:tabs>
          <w:tab w:val="num" w:pos="5040"/>
        </w:tabs>
        <w:ind w:left="5040" w:hanging="360"/>
      </w:pPr>
      <w:rPr>
        <w:rFonts w:ascii="Symbol" w:hAnsi="Symbol" w:hint="default"/>
      </w:rPr>
    </w:lvl>
    <w:lvl w:ilvl="7" w:tplc="5F6623B6" w:tentative="1">
      <w:start w:val="1"/>
      <w:numFmt w:val="bullet"/>
      <w:lvlText w:val="o"/>
      <w:lvlJc w:val="left"/>
      <w:pPr>
        <w:tabs>
          <w:tab w:val="num" w:pos="5760"/>
        </w:tabs>
        <w:ind w:left="5760" w:hanging="360"/>
      </w:pPr>
      <w:rPr>
        <w:rFonts w:ascii="Courier New" w:hAnsi="Courier New" w:hint="default"/>
      </w:rPr>
    </w:lvl>
    <w:lvl w:ilvl="8" w:tplc="8990D790" w:tentative="1">
      <w:start w:val="1"/>
      <w:numFmt w:val="bullet"/>
      <w:lvlText w:val=""/>
      <w:lvlJc w:val="left"/>
      <w:pPr>
        <w:tabs>
          <w:tab w:val="num" w:pos="6480"/>
        </w:tabs>
        <w:ind w:left="6480" w:hanging="360"/>
      </w:pPr>
      <w:rPr>
        <w:rFonts w:ascii="Wingdings" w:hAnsi="Wingdings" w:hint="default"/>
      </w:rPr>
    </w:lvl>
  </w:abstractNum>
  <w:abstractNum w:abstractNumId="8">
    <w:nsid w:val="790C0939"/>
    <w:multiLevelType w:val="hybridMultilevel"/>
    <w:tmpl w:val="EDA21264"/>
    <w:lvl w:ilvl="0" w:tplc="B32657CC">
      <w:start w:val="1"/>
      <w:numFmt w:val="bullet"/>
      <w:lvlText w:val=""/>
      <w:lvlJc w:val="left"/>
      <w:pPr>
        <w:tabs>
          <w:tab w:val="num" w:pos="477"/>
        </w:tabs>
        <w:ind w:left="400" w:hanging="283"/>
      </w:pPr>
      <w:rPr>
        <w:rFonts w:ascii="Symbol" w:hAnsi="Symbol" w:hint="default"/>
      </w:rPr>
    </w:lvl>
    <w:lvl w:ilvl="1" w:tplc="A5D2E486" w:tentative="1">
      <w:start w:val="1"/>
      <w:numFmt w:val="bullet"/>
      <w:lvlText w:val="o"/>
      <w:lvlJc w:val="left"/>
      <w:pPr>
        <w:tabs>
          <w:tab w:val="num" w:pos="1500"/>
        </w:tabs>
        <w:ind w:left="1500" w:hanging="360"/>
      </w:pPr>
      <w:rPr>
        <w:rFonts w:ascii="Courier New" w:hAnsi="Courier New" w:hint="default"/>
      </w:rPr>
    </w:lvl>
    <w:lvl w:ilvl="2" w:tplc="AC70BB82" w:tentative="1">
      <w:start w:val="1"/>
      <w:numFmt w:val="bullet"/>
      <w:lvlText w:val=""/>
      <w:lvlJc w:val="left"/>
      <w:pPr>
        <w:tabs>
          <w:tab w:val="num" w:pos="2220"/>
        </w:tabs>
        <w:ind w:left="2220" w:hanging="360"/>
      </w:pPr>
      <w:rPr>
        <w:rFonts w:ascii="Wingdings" w:hAnsi="Wingdings" w:hint="default"/>
      </w:rPr>
    </w:lvl>
    <w:lvl w:ilvl="3" w:tplc="DC88FF44" w:tentative="1">
      <w:start w:val="1"/>
      <w:numFmt w:val="bullet"/>
      <w:lvlText w:val=""/>
      <w:lvlJc w:val="left"/>
      <w:pPr>
        <w:tabs>
          <w:tab w:val="num" w:pos="2940"/>
        </w:tabs>
        <w:ind w:left="2940" w:hanging="360"/>
      </w:pPr>
      <w:rPr>
        <w:rFonts w:ascii="Symbol" w:hAnsi="Symbol" w:hint="default"/>
      </w:rPr>
    </w:lvl>
    <w:lvl w:ilvl="4" w:tplc="77CE94BC" w:tentative="1">
      <w:start w:val="1"/>
      <w:numFmt w:val="bullet"/>
      <w:lvlText w:val="o"/>
      <w:lvlJc w:val="left"/>
      <w:pPr>
        <w:tabs>
          <w:tab w:val="num" w:pos="3660"/>
        </w:tabs>
        <w:ind w:left="3660" w:hanging="360"/>
      </w:pPr>
      <w:rPr>
        <w:rFonts w:ascii="Courier New" w:hAnsi="Courier New" w:hint="default"/>
      </w:rPr>
    </w:lvl>
    <w:lvl w:ilvl="5" w:tplc="63E02734" w:tentative="1">
      <w:start w:val="1"/>
      <w:numFmt w:val="bullet"/>
      <w:lvlText w:val=""/>
      <w:lvlJc w:val="left"/>
      <w:pPr>
        <w:tabs>
          <w:tab w:val="num" w:pos="4380"/>
        </w:tabs>
        <w:ind w:left="4380" w:hanging="360"/>
      </w:pPr>
      <w:rPr>
        <w:rFonts w:ascii="Wingdings" w:hAnsi="Wingdings" w:hint="default"/>
      </w:rPr>
    </w:lvl>
    <w:lvl w:ilvl="6" w:tplc="4112DF80" w:tentative="1">
      <w:start w:val="1"/>
      <w:numFmt w:val="bullet"/>
      <w:lvlText w:val=""/>
      <w:lvlJc w:val="left"/>
      <w:pPr>
        <w:tabs>
          <w:tab w:val="num" w:pos="5100"/>
        </w:tabs>
        <w:ind w:left="5100" w:hanging="360"/>
      </w:pPr>
      <w:rPr>
        <w:rFonts w:ascii="Symbol" w:hAnsi="Symbol" w:hint="default"/>
      </w:rPr>
    </w:lvl>
    <w:lvl w:ilvl="7" w:tplc="D9368ECE" w:tentative="1">
      <w:start w:val="1"/>
      <w:numFmt w:val="bullet"/>
      <w:lvlText w:val="o"/>
      <w:lvlJc w:val="left"/>
      <w:pPr>
        <w:tabs>
          <w:tab w:val="num" w:pos="5820"/>
        </w:tabs>
        <w:ind w:left="5820" w:hanging="360"/>
      </w:pPr>
      <w:rPr>
        <w:rFonts w:ascii="Courier New" w:hAnsi="Courier New" w:hint="default"/>
      </w:rPr>
    </w:lvl>
    <w:lvl w:ilvl="8" w:tplc="01D20C6C" w:tentative="1">
      <w:start w:val="1"/>
      <w:numFmt w:val="bullet"/>
      <w:lvlText w:val=""/>
      <w:lvlJc w:val="left"/>
      <w:pPr>
        <w:tabs>
          <w:tab w:val="num" w:pos="6540"/>
        </w:tabs>
        <w:ind w:left="6540" w:hanging="360"/>
      </w:pPr>
      <w:rPr>
        <w:rFonts w:ascii="Wingdings" w:hAnsi="Wingdings" w:hint="default"/>
      </w:rPr>
    </w:lvl>
  </w:abstractNum>
  <w:num w:numId="1">
    <w:abstractNumId w:val="5"/>
  </w:num>
  <w:num w:numId="2">
    <w:abstractNumId w:val="5"/>
  </w:num>
  <w:num w:numId="3">
    <w:abstractNumId w:val="5"/>
  </w:num>
  <w:num w:numId="4">
    <w:abstractNumId w:val="8"/>
  </w:num>
  <w:num w:numId="5">
    <w:abstractNumId w:val="7"/>
  </w:num>
  <w:num w:numId="6">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794"/>
    <w:rsid w:val="000206F5"/>
    <w:rsid w:val="000625BC"/>
    <w:rsid w:val="000E666C"/>
    <w:rsid w:val="002511C3"/>
    <w:rsid w:val="00301720"/>
    <w:rsid w:val="007315CE"/>
    <w:rsid w:val="00752464"/>
    <w:rsid w:val="00794794"/>
    <w:rsid w:val="00B2404C"/>
    <w:rsid w:val="00CE557A"/>
    <w:rsid w:val="00D167A3"/>
    <w:rsid w:val="00DC6BD5"/>
    <w:rsid w:val="00E74170"/>
    <w:rsid w:val="00F75EB4"/>
    <w:rsid w:val="00F925D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720"/>
    <w:pPr>
      <w:spacing w:before="120" w:line="288" w:lineRule="auto"/>
      <w:jc w:val="both"/>
    </w:pPr>
    <w:rPr>
      <w:rFonts w:ascii="Arial" w:hAnsi="Arial"/>
      <w:sz w:val="22"/>
      <w:szCs w:val="24"/>
      <w:lang w:val="pt-PT"/>
    </w:rPr>
  </w:style>
  <w:style w:type="paragraph" w:styleId="Ttulo1">
    <w:name w:val="heading 1"/>
    <w:basedOn w:val="Normal"/>
    <w:next w:val="Normal"/>
    <w:qFormat/>
    <w:rsid w:val="00301720"/>
    <w:pPr>
      <w:keepNext/>
      <w:numPr>
        <w:numId w:val="3"/>
      </w:numPr>
      <w:pBdr>
        <w:top w:val="single" w:sz="18" w:space="1" w:color="auto"/>
        <w:bottom w:val="single" w:sz="18" w:space="1" w:color="auto"/>
      </w:pBdr>
      <w:outlineLvl w:val="0"/>
    </w:pPr>
    <w:rPr>
      <w:b/>
      <w:kern w:val="32"/>
      <w:sz w:val="32"/>
    </w:rPr>
  </w:style>
  <w:style w:type="paragraph" w:styleId="Ttulo2">
    <w:name w:val="heading 2"/>
    <w:basedOn w:val="Normal"/>
    <w:next w:val="Normal"/>
    <w:qFormat/>
    <w:rsid w:val="00301720"/>
    <w:pPr>
      <w:keepNext/>
      <w:numPr>
        <w:ilvl w:val="1"/>
        <w:numId w:val="3"/>
      </w:numPr>
      <w:spacing w:before="0" w:after="120"/>
      <w:outlineLvl w:val="1"/>
    </w:pPr>
    <w:rPr>
      <w:rFonts w:ascii="Arial (W1)" w:hAnsi="Arial (W1)"/>
      <w:b/>
      <w:sz w:val="28"/>
    </w:rPr>
  </w:style>
  <w:style w:type="paragraph" w:styleId="Ttulo3">
    <w:name w:val="heading 3"/>
    <w:basedOn w:val="Normal"/>
    <w:next w:val="Normal"/>
    <w:qFormat/>
    <w:rsid w:val="00301720"/>
    <w:pPr>
      <w:keepNext/>
      <w:numPr>
        <w:ilvl w:val="2"/>
        <w:numId w:val="3"/>
      </w:numPr>
      <w:spacing w:before="240" w:after="60"/>
      <w:outlineLvl w:val="2"/>
    </w:pPr>
    <w:rPr>
      <w:sz w:val="24"/>
    </w:rPr>
  </w:style>
  <w:style w:type="paragraph" w:styleId="Ttulo4">
    <w:name w:val="heading 4"/>
    <w:basedOn w:val="Normal"/>
    <w:next w:val="Normal"/>
    <w:qFormat/>
    <w:rsid w:val="00301720"/>
    <w:pPr>
      <w:keepNext/>
      <w:outlineLvl w:val="3"/>
    </w:pPr>
    <w:rPr>
      <w:b/>
    </w:rPr>
  </w:style>
  <w:style w:type="paragraph" w:styleId="Ttulo5">
    <w:name w:val="heading 5"/>
    <w:basedOn w:val="Normal"/>
    <w:qFormat/>
    <w:rsid w:val="00301720"/>
    <w:pPr>
      <w:spacing w:before="0" w:line="240" w:lineRule="auto"/>
      <w:outlineLvl w:val="4"/>
    </w:pPr>
    <w:rPr>
      <w:b/>
      <w:i/>
      <w:lang w:val="en-US"/>
    </w:rPr>
  </w:style>
  <w:style w:type="paragraph" w:styleId="Ttulo6">
    <w:name w:val="heading 6"/>
    <w:basedOn w:val="Normal"/>
    <w:next w:val="Normal"/>
    <w:qFormat/>
    <w:rsid w:val="00301720"/>
    <w:pPr>
      <w:keepNext/>
      <w:jc w:val="center"/>
      <w:outlineLvl w:val="5"/>
    </w:pPr>
    <w:rPr>
      <w:b/>
    </w:rPr>
  </w:style>
  <w:style w:type="paragraph" w:styleId="Ttulo7">
    <w:name w:val="heading 7"/>
    <w:basedOn w:val="Normal"/>
    <w:next w:val="Normal"/>
    <w:qFormat/>
    <w:rsid w:val="00301720"/>
    <w:pPr>
      <w:keepNext/>
      <w:outlineLvl w:val="6"/>
    </w:pPr>
    <w:rPr>
      <w:b/>
      <w:bCs/>
      <w:sz w:val="20"/>
    </w:rPr>
  </w:style>
  <w:style w:type="paragraph" w:styleId="Ttulo8">
    <w:name w:val="heading 8"/>
    <w:basedOn w:val="Normal"/>
    <w:next w:val="Normal"/>
    <w:qFormat/>
    <w:rsid w:val="00301720"/>
    <w:pPr>
      <w:keepNext/>
      <w:jc w:val="center"/>
      <w:outlineLvl w:val="7"/>
    </w:pPr>
    <w:rPr>
      <w:b/>
      <w:sz w:val="28"/>
    </w:rPr>
  </w:style>
  <w:style w:type="paragraph" w:styleId="Ttulo9">
    <w:name w:val="heading 9"/>
    <w:basedOn w:val="Normal"/>
    <w:next w:val="Normal"/>
    <w:qFormat/>
    <w:rsid w:val="00301720"/>
    <w:pPr>
      <w:keepNext/>
      <w:outlineLvl w:val="8"/>
    </w:pPr>
    <w:rPr>
      <w:b/>
      <w:bCs/>
      <w:color w:val="0000FF"/>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rsid w:val="00301720"/>
    <w:pPr>
      <w:tabs>
        <w:tab w:val="center" w:pos="4320"/>
        <w:tab w:val="right" w:pos="8640"/>
      </w:tabs>
    </w:pPr>
  </w:style>
  <w:style w:type="paragraph" w:styleId="Rodap">
    <w:name w:val="footer"/>
    <w:basedOn w:val="Normal"/>
    <w:semiHidden/>
    <w:rsid w:val="00301720"/>
    <w:pPr>
      <w:tabs>
        <w:tab w:val="center" w:pos="4320"/>
        <w:tab w:val="right" w:pos="8640"/>
      </w:tabs>
    </w:pPr>
  </w:style>
  <w:style w:type="character" w:styleId="Nmerodepgina">
    <w:name w:val="page number"/>
    <w:basedOn w:val="Fontepargpadro"/>
    <w:semiHidden/>
    <w:rsid w:val="00301720"/>
  </w:style>
  <w:style w:type="paragraph" w:styleId="Recuodecorpodetexto">
    <w:name w:val="Body Text Indent"/>
    <w:basedOn w:val="Normal"/>
    <w:semiHidden/>
    <w:rsid w:val="00301720"/>
    <w:pPr>
      <w:ind w:firstLine="720"/>
    </w:pPr>
    <w:rPr>
      <w:szCs w:val="20"/>
      <w:lang w:val="pt-BR"/>
    </w:rPr>
  </w:style>
  <w:style w:type="paragraph" w:customStyle="1" w:styleId="infoblue">
    <w:name w:val="infoblue"/>
    <w:basedOn w:val="Normal"/>
    <w:next w:val="Normal"/>
    <w:rsid w:val="00301720"/>
    <w:pPr>
      <w:spacing w:before="0" w:line="240" w:lineRule="auto"/>
    </w:pPr>
    <w:rPr>
      <w:rFonts w:ascii="Verdana" w:hAnsi="Verdana"/>
      <w:i/>
      <w:color w:val="0000FF"/>
      <w:lang w:val="pt-BR" w:eastAsia="en-US"/>
    </w:rPr>
  </w:style>
  <w:style w:type="paragraph" w:styleId="Corpodetexto">
    <w:name w:val="Body Text"/>
    <w:basedOn w:val="Normal"/>
    <w:semiHidden/>
    <w:rsid w:val="00301720"/>
    <w:rPr>
      <w:color w:val="0000FF"/>
    </w:rPr>
  </w:style>
  <w:style w:type="paragraph" w:styleId="Sumrio1">
    <w:name w:val="toc 1"/>
    <w:basedOn w:val="Normal"/>
    <w:next w:val="Normal"/>
    <w:autoRedefine/>
    <w:semiHidden/>
    <w:rsid w:val="00301720"/>
    <w:pPr>
      <w:spacing w:after="120"/>
      <w:jc w:val="left"/>
    </w:pPr>
    <w:rPr>
      <w:b/>
    </w:rPr>
  </w:style>
  <w:style w:type="paragraph" w:styleId="Sumrio2">
    <w:name w:val="toc 2"/>
    <w:basedOn w:val="Normal"/>
    <w:next w:val="Normal"/>
    <w:autoRedefine/>
    <w:semiHidden/>
    <w:rsid w:val="00301720"/>
    <w:pPr>
      <w:spacing w:before="0"/>
      <w:ind w:left="220"/>
      <w:jc w:val="left"/>
    </w:pPr>
    <w:rPr>
      <w:rFonts w:ascii="Arial (W1)" w:hAnsi="Arial (W1)"/>
      <w:sz w:val="20"/>
    </w:rPr>
  </w:style>
  <w:style w:type="paragraph" w:styleId="Sumrio3">
    <w:name w:val="toc 3"/>
    <w:basedOn w:val="Normal"/>
    <w:next w:val="Normal"/>
    <w:autoRedefine/>
    <w:semiHidden/>
    <w:rsid w:val="00301720"/>
    <w:pPr>
      <w:spacing w:before="0"/>
      <w:ind w:left="440"/>
      <w:jc w:val="left"/>
    </w:pPr>
    <w:rPr>
      <w:sz w:val="20"/>
    </w:rPr>
  </w:style>
  <w:style w:type="paragraph" w:styleId="Sumrio4">
    <w:name w:val="toc 4"/>
    <w:basedOn w:val="Normal"/>
    <w:next w:val="Normal"/>
    <w:autoRedefine/>
    <w:semiHidden/>
    <w:rsid w:val="00301720"/>
    <w:pPr>
      <w:spacing w:before="0"/>
      <w:ind w:left="660"/>
      <w:jc w:val="left"/>
    </w:pPr>
    <w:rPr>
      <w:rFonts w:ascii="Times New Roman" w:hAnsi="Times New Roman"/>
      <w:sz w:val="18"/>
    </w:rPr>
  </w:style>
  <w:style w:type="paragraph" w:styleId="Sumrio5">
    <w:name w:val="toc 5"/>
    <w:basedOn w:val="Normal"/>
    <w:next w:val="Normal"/>
    <w:autoRedefine/>
    <w:semiHidden/>
    <w:rsid w:val="00301720"/>
    <w:pPr>
      <w:spacing w:before="0"/>
      <w:ind w:left="880"/>
      <w:jc w:val="left"/>
    </w:pPr>
    <w:rPr>
      <w:rFonts w:ascii="Times New Roman" w:hAnsi="Times New Roman"/>
      <w:sz w:val="18"/>
    </w:rPr>
  </w:style>
  <w:style w:type="paragraph" w:styleId="Sumrio6">
    <w:name w:val="toc 6"/>
    <w:basedOn w:val="Normal"/>
    <w:next w:val="Normal"/>
    <w:autoRedefine/>
    <w:semiHidden/>
    <w:rsid w:val="00301720"/>
    <w:pPr>
      <w:spacing w:before="0"/>
      <w:ind w:left="1100"/>
      <w:jc w:val="left"/>
    </w:pPr>
    <w:rPr>
      <w:rFonts w:ascii="Times New Roman" w:hAnsi="Times New Roman"/>
      <w:sz w:val="18"/>
    </w:rPr>
  </w:style>
  <w:style w:type="paragraph" w:styleId="Sumrio7">
    <w:name w:val="toc 7"/>
    <w:basedOn w:val="Normal"/>
    <w:next w:val="Normal"/>
    <w:autoRedefine/>
    <w:semiHidden/>
    <w:rsid w:val="00301720"/>
    <w:pPr>
      <w:spacing w:before="0"/>
      <w:ind w:left="1320"/>
      <w:jc w:val="left"/>
    </w:pPr>
    <w:rPr>
      <w:rFonts w:ascii="Times New Roman" w:hAnsi="Times New Roman"/>
      <w:sz w:val="18"/>
    </w:rPr>
  </w:style>
  <w:style w:type="paragraph" w:styleId="Sumrio8">
    <w:name w:val="toc 8"/>
    <w:basedOn w:val="Normal"/>
    <w:next w:val="Normal"/>
    <w:autoRedefine/>
    <w:semiHidden/>
    <w:rsid w:val="00301720"/>
    <w:pPr>
      <w:spacing w:before="0"/>
      <w:ind w:left="1540"/>
      <w:jc w:val="left"/>
    </w:pPr>
    <w:rPr>
      <w:rFonts w:ascii="Times New Roman" w:hAnsi="Times New Roman"/>
      <w:sz w:val="18"/>
    </w:rPr>
  </w:style>
  <w:style w:type="paragraph" w:styleId="Sumrio9">
    <w:name w:val="toc 9"/>
    <w:basedOn w:val="Normal"/>
    <w:next w:val="Normal"/>
    <w:autoRedefine/>
    <w:semiHidden/>
    <w:rsid w:val="00301720"/>
    <w:pPr>
      <w:spacing w:before="0"/>
      <w:ind w:left="1760"/>
      <w:jc w:val="left"/>
    </w:pPr>
    <w:rPr>
      <w:rFonts w:ascii="Times New Roman" w:hAnsi="Times New Roman"/>
      <w:sz w:val="18"/>
    </w:rPr>
  </w:style>
  <w:style w:type="character" w:styleId="Hyperlink">
    <w:name w:val="Hyperlink"/>
    <w:basedOn w:val="Fontepargpadro"/>
    <w:semiHidden/>
    <w:rsid w:val="00301720"/>
    <w:rPr>
      <w:color w:val="0000FF"/>
      <w:u w:val="single"/>
    </w:rPr>
  </w:style>
  <w:style w:type="character" w:styleId="HiperlinkVisitado">
    <w:name w:val="FollowedHyperlink"/>
    <w:basedOn w:val="Fontepargpadro"/>
    <w:semiHidden/>
    <w:rsid w:val="00301720"/>
    <w:rPr>
      <w:color w:val="800080"/>
      <w:u w:val="single"/>
    </w:rPr>
  </w:style>
  <w:style w:type="paragraph" w:customStyle="1" w:styleId="Comentarios">
    <w:name w:val="Comentarios"/>
    <w:basedOn w:val="Normal"/>
    <w:rsid w:val="00301720"/>
    <w:pPr>
      <w:keepLines/>
      <w:widowControl w:val="0"/>
      <w:spacing w:before="0" w:line="240" w:lineRule="auto"/>
    </w:pPr>
    <w:rPr>
      <w:i/>
      <w:color w:val="808080"/>
      <w:sz w:val="20"/>
      <w:lang w:val="pt-BR"/>
    </w:rPr>
  </w:style>
  <w:style w:type="paragraph" w:customStyle="1" w:styleId="Tabletext">
    <w:name w:val="Tabletext"/>
    <w:basedOn w:val="Normal"/>
    <w:rsid w:val="00301720"/>
    <w:pPr>
      <w:keepLines/>
      <w:widowControl w:val="0"/>
      <w:spacing w:before="0" w:line="240" w:lineRule="auto"/>
      <w:jc w:val="left"/>
    </w:pPr>
    <w:rPr>
      <w:sz w:val="20"/>
      <w:lang w:val="en-US"/>
    </w:rPr>
  </w:style>
  <w:style w:type="paragraph" w:customStyle="1" w:styleId="Tabletitle">
    <w:name w:val="Tabletitle"/>
    <w:basedOn w:val="Normal"/>
    <w:rsid w:val="00301720"/>
    <w:pPr>
      <w:spacing w:before="0" w:line="240" w:lineRule="auto"/>
      <w:jc w:val="left"/>
    </w:pPr>
    <w:rPr>
      <w:b/>
      <w:sz w:val="20"/>
      <w:lang w:val="pt-BR"/>
    </w:rPr>
  </w:style>
  <w:style w:type="paragraph" w:styleId="NormalWeb">
    <w:name w:val="Normal (Web)"/>
    <w:basedOn w:val="Normal"/>
    <w:semiHidden/>
    <w:rsid w:val="00301720"/>
    <w:pPr>
      <w:spacing w:before="100" w:beforeAutospacing="1" w:after="100" w:afterAutospacing="1" w:line="240" w:lineRule="auto"/>
      <w:jc w:val="left"/>
    </w:pPr>
    <w:rPr>
      <w:rFonts w:ascii="Arial Unicode MS" w:eastAsia="Arial Unicode MS" w:hAnsi="Arial Unicode MS" w:cs="Arial Unicode MS"/>
      <w:color w:val="0000FF"/>
      <w:sz w:val="24"/>
      <w:lang w:val="pt-BR"/>
    </w:rPr>
  </w:style>
  <w:style w:type="paragraph" w:styleId="Corpodetexto2">
    <w:name w:val="Body Text 2"/>
    <w:basedOn w:val="Normal"/>
    <w:semiHidden/>
    <w:rsid w:val="00301720"/>
    <w:rPr>
      <w:b/>
      <w:bCs/>
      <w:sz w:val="20"/>
    </w:rPr>
  </w:style>
  <w:style w:type="paragraph" w:styleId="Corpodetexto3">
    <w:name w:val="Body Text 3"/>
    <w:basedOn w:val="Normal"/>
    <w:semiHidden/>
    <w:rsid w:val="00301720"/>
    <w:rPr>
      <w:rFonts w:cs="Arial"/>
      <w:color w:val="000000"/>
      <w:szCs w:val="20"/>
      <w:lang w:val="pt-BR"/>
    </w:rPr>
  </w:style>
  <w:style w:type="paragraph" w:customStyle="1" w:styleId="DefaultText">
    <w:name w:val="Default Text"/>
    <w:basedOn w:val="Normal"/>
    <w:rsid w:val="00301720"/>
    <w:pPr>
      <w:spacing w:after="120" w:line="240" w:lineRule="auto"/>
    </w:pPr>
    <w:rPr>
      <w:sz w:val="20"/>
      <w:szCs w:val="20"/>
      <w:lang w:val="pt-BR"/>
    </w:rPr>
  </w:style>
  <w:style w:type="paragraph" w:customStyle="1" w:styleId="InfoBlue0">
    <w:name w:val="InfoBlue"/>
    <w:basedOn w:val="Normal"/>
    <w:next w:val="Corpodetexto"/>
    <w:autoRedefine/>
    <w:rsid w:val="00301720"/>
    <w:pPr>
      <w:widowControl w:val="0"/>
      <w:spacing w:before="0" w:after="120" w:line="240" w:lineRule="atLeast"/>
    </w:pPr>
    <w:rPr>
      <w:rFonts w:ascii="Times New Roman" w:hAnsi="Times New Roman"/>
      <w:iCs/>
      <w:color w:val="000000"/>
      <w:sz w:val="20"/>
      <w:szCs w:val="20"/>
      <w:lang w:val="pt-BR" w:eastAsia="en-US"/>
    </w:rPr>
  </w:style>
  <w:style w:type="character" w:customStyle="1" w:styleId="WW-DefaultParagraphFont">
    <w:name w:val="WW-Default Paragraph Font"/>
    <w:rsid w:val="00301720"/>
  </w:style>
  <w:style w:type="character" w:customStyle="1" w:styleId="WW8Num2z2">
    <w:name w:val="WW8Num2z2"/>
    <w:rsid w:val="00301720"/>
    <w:rPr>
      <w:rFonts w:ascii="Wingdings" w:hAnsi="Wingdings"/>
    </w:rPr>
  </w:style>
  <w:style w:type="paragraph" w:styleId="Recuodecorpodetexto2">
    <w:name w:val="Body Text Indent 2"/>
    <w:basedOn w:val="Normal"/>
    <w:semiHidden/>
    <w:rsid w:val="00301720"/>
    <w:pPr>
      <w:ind w:left="283"/>
    </w:pPr>
    <w:rPr>
      <w:color w:val="0000FF"/>
    </w:rPr>
  </w:style>
  <w:style w:type="paragraph" w:styleId="MapadoDocumento">
    <w:name w:val="Document Map"/>
    <w:basedOn w:val="Normal"/>
    <w:semiHidden/>
    <w:rsid w:val="00301720"/>
    <w:pPr>
      <w:shd w:val="clear" w:color="auto" w:fill="000080"/>
    </w:pPr>
    <w:rPr>
      <w:rFonts w:ascii="Tahoma" w:hAnsi="Tahoma" w:cs="Arial (W1)"/>
    </w:rPr>
  </w:style>
  <w:style w:type="paragraph" w:styleId="Recuodecorpodetexto3">
    <w:name w:val="Body Text Indent 3"/>
    <w:basedOn w:val="Normal"/>
    <w:semiHidden/>
    <w:rsid w:val="00301720"/>
    <w:pPr>
      <w:spacing w:line="240" w:lineRule="auto"/>
      <w:ind w:left="708"/>
    </w:pPr>
    <w:rPr>
      <w:i/>
      <w:iCs/>
      <w:color w:val="0000FF"/>
      <w:sz w:val="20"/>
    </w:rPr>
  </w:style>
  <w:style w:type="paragraph" w:styleId="Textodebalo">
    <w:name w:val="Balloon Text"/>
    <w:basedOn w:val="Normal"/>
    <w:link w:val="TextodebaloChar"/>
    <w:uiPriority w:val="99"/>
    <w:semiHidden/>
    <w:unhideWhenUsed/>
    <w:rsid w:val="000625BC"/>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625BC"/>
    <w:rPr>
      <w:rFonts w:ascii="Tahoma" w:hAnsi="Tahoma" w:cs="Tahoma"/>
      <w:sz w:val="16"/>
      <w:szCs w:val="16"/>
      <w:lang w:val="pt-PT"/>
    </w:rPr>
  </w:style>
  <w:style w:type="table" w:styleId="Tabelacomgrade">
    <w:name w:val="Table Grid"/>
    <w:basedOn w:val="Tabelanormal"/>
    <w:uiPriority w:val="59"/>
    <w:rsid w:val="000625B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720"/>
    <w:pPr>
      <w:spacing w:before="120" w:line="288" w:lineRule="auto"/>
      <w:jc w:val="both"/>
    </w:pPr>
    <w:rPr>
      <w:rFonts w:ascii="Arial" w:hAnsi="Arial"/>
      <w:sz w:val="22"/>
      <w:szCs w:val="24"/>
      <w:lang w:val="pt-PT"/>
    </w:rPr>
  </w:style>
  <w:style w:type="paragraph" w:styleId="Ttulo1">
    <w:name w:val="heading 1"/>
    <w:basedOn w:val="Normal"/>
    <w:next w:val="Normal"/>
    <w:qFormat/>
    <w:rsid w:val="00301720"/>
    <w:pPr>
      <w:keepNext/>
      <w:numPr>
        <w:numId w:val="3"/>
      </w:numPr>
      <w:pBdr>
        <w:top w:val="single" w:sz="18" w:space="1" w:color="auto"/>
        <w:bottom w:val="single" w:sz="18" w:space="1" w:color="auto"/>
      </w:pBdr>
      <w:outlineLvl w:val="0"/>
    </w:pPr>
    <w:rPr>
      <w:b/>
      <w:kern w:val="32"/>
      <w:sz w:val="32"/>
    </w:rPr>
  </w:style>
  <w:style w:type="paragraph" w:styleId="Ttulo2">
    <w:name w:val="heading 2"/>
    <w:basedOn w:val="Normal"/>
    <w:next w:val="Normal"/>
    <w:qFormat/>
    <w:rsid w:val="00301720"/>
    <w:pPr>
      <w:keepNext/>
      <w:numPr>
        <w:ilvl w:val="1"/>
        <w:numId w:val="3"/>
      </w:numPr>
      <w:spacing w:before="0" w:after="120"/>
      <w:outlineLvl w:val="1"/>
    </w:pPr>
    <w:rPr>
      <w:rFonts w:ascii="Arial (W1)" w:hAnsi="Arial (W1)"/>
      <w:b/>
      <w:sz w:val="28"/>
    </w:rPr>
  </w:style>
  <w:style w:type="paragraph" w:styleId="Ttulo3">
    <w:name w:val="heading 3"/>
    <w:basedOn w:val="Normal"/>
    <w:next w:val="Normal"/>
    <w:qFormat/>
    <w:rsid w:val="00301720"/>
    <w:pPr>
      <w:keepNext/>
      <w:numPr>
        <w:ilvl w:val="2"/>
        <w:numId w:val="3"/>
      </w:numPr>
      <w:spacing w:before="240" w:after="60"/>
      <w:outlineLvl w:val="2"/>
    </w:pPr>
    <w:rPr>
      <w:sz w:val="24"/>
    </w:rPr>
  </w:style>
  <w:style w:type="paragraph" w:styleId="Ttulo4">
    <w:name w:val="heading 4"/>
    <w:basedOn w:val="Normal"/>
    <w:next w:val="Normal"/>
    <w:qFormat/>
    <w:rsid w:val="00301720"/>
    <w:pPr>
      <w:keepNext/>
      <w:outlineLvl w:val="3"/>
    </w:pPr>
    <w:rPr>
      <w:b/>
    </w:rPr>
  </w:style>
  <w:style w:type="paragraph" w:styleId="Ttulo5">
    <w:name w:val="heading 5"/>
    <w:basedOn w:val="Normal"/>
    <w:qFormat/>
    <w:rsid w:val="00301720"/>
    <w:pPr>
      <w:spacing w:before="0" w:line="240" w:lineRule="auto"/>
      <w:outlineLvl w:val="4"/>
    </w:pPr>
    <w:rPr>
      <w:b/>
      <w:i/>
      <w:lang w:val="en-US"/>
    </w:rPr>
  </w:style>
  <w:style w:type="paragraph" w:styleId="Ttulo6">
    <w:name w:val="heading 6"/>
    <w:basedOn w:val="Normal"/>
    <w:next w:val="Normal"/>
    <w:qFormat/>
    <w:rsid w:val="00301720"/>
    <w:pPr>
      <w:keepNext/>
      <w:jc w:val="center"/>
      <w:outlineLvl w:val="5"/>
    </w:pPr>
    <w:rPr>
      <w:b/>
    </w:rPr>
  </w:style>
  <w:style w:type="paragraph" w:styleId="Ttulo7">
    <w:name w:val="heading 7"/>
    <w:basedOn w:val="Normal"/>
    <w:next w:val="Normal"/>
    <w:qFormat/>
    <w:rsid w:val="00301720"/>
    <w:pPr>
      <w:keepNext/>
      <w:outlineLvl w:val="6"/>
    </w:pPr>
    <w:rPr>
      <w:b/>
      <w:bCs/>
      <w:sz w:val="20"/>
    </w:rPr>
  </w:style>
  <w:style w:type="paragraph" w:styleId="Ttulo8">
    <w:name w:val="heading 8"/>
    <w:basedOn w:val="Normal"/>
    <w:next w:val="Normal"/>
    <w:qFormat/>
    <w:rsid w:val="00301720"/>
    <w:pPr>
      <w:keepNext/>
      <w:jc w:val="center"/>
      <w:outlineLvl w:val="7"/>
    </w:pPr>
    <w:rPr>
      <w:b/>
      <w:sz w:val="28"/>
    </w:rPr>
  </w:style>
  <w:style w:type="paragraph" w:styleId="Ttulo9">
    <w:name w:val="heading 9"/>
    <w:basedOn w:val="Normal"/>
    <w:next w:val="Normal"/>
    <w:qFormat/>
    <w:rsid w:val="00301720"/>
    <w:pPr>
      <w:keepNext/>
      <w:outlineLvl w:val="8"/>
    </w:pPr>
    <w:rPr>
      <w:b/>
      <w:bCs/>
      <w:color w:val="0000FF"/>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rsid w:val="00301720"/>
    <w:pPr>
      <w:tabs>
        <w:tab w:val="center" w:pos="4320"/>
        <w:tab w:val="right" w:pos="8640"/>
      </w:tabs>
    </w:pPr>
  </w:style>
  <w:style w:type="paragraph" w:styleId="Rodap">
    <w:name w:val="footer"/>
    <w:basedOn w:val="Normal"/>
    <w:semiHidden/>
    <w:rsid w:val="00301720"/>
    <w:pPr>
      <w:tabs>
        <w:tab w:val="center" w:pos="4320"/>
        <w:tab w:val="right" w:pos="8640"/>
      </w:tabs>
    </w:pPr>
  </w:style>
  <w:style w:type="character" w:styleId="Nmerodepgina">
    <w:name w:val="page number"/>
    <w:basedOn w:val="Fontepargpadro"/>
    <w:semiHidden/>
    <w:rsid w:val="00301720"/>
  </w:style>
  <w:style w:type="paragraph" w:styleId="Recuodecorpodetexto">
    <w:name w:val="Body Text Indent"/>
    <w:basedOn w:val="Normal"/>
    <w:semiHidden/>
    <w:rsid w:val="00301720"/>
    <w:pPr>
      <w:ind w:firstLine="720"/>
    </w:pPr>
    <w:rPr>
      <w:szCs w:val="20"/>
      <w:lang w:val="pt-BR"/>
    </w:rPr>
  </w:style>
  <w:style w:type="paragraph" w:customStyle="1" w:styleId="infoblue">
    <w:name w:val="infoblue"/>
    <w:basedOn w:val="Normal"/>
    <w:next w:val="Normal"/>
    <w:rsid w:val="00301720"/>
    <w:pPr>
      <w:spacing w:before="0" w:line="240" w:lineRule="auto"/>
    </w:pPr>
    <w:rPr>
      <w:rFonts w:ascii="Verdana" w:hAnsi="Verdana"/>
      <w:i/>
      <w:color w:val="0000FF"/>
      <w:lang w:val="pt-BR" w:eastAsia="en-US"/>
    </w:rPr>
  </w:style>
  <w:style w:type="paragraph" w:styleId="Corpodetexto">
    <w:name w:val="Body Text"/>
    <w:basedOn w:val="Normal"/>
    <w:semiHidden/>
    <w:rsid w:val="00301720"/>
    <w:rPr>
      <w:color w:val="0000FF"/>
    </w:rPr>
  </w:style>
  <w:style w:type="paragraph" w:styleId="Sumrio1">
    <w:name w:val="toc 1"/>
    <w:basedOn w:val="Normal"/>
    <w:next w:val="Normal"/>
    <w:autoRedefine/>
    <w:semiHidden/>
    <w:rsid w:val="00301720"/>
    <w:pPr>
      <w:spacing w:after="120"/>
      <w:jc w:val="left"/>
    </w:pPr>
    <w:rPr>
      <w:b/>
    </w:rPr>
  </w:style>
  <w:style w:type="paragraph" w:styleId="Sumrio2">
    <w:name w:val="toc 2"/>
    <w:basedOn w:val="Normal"/>
    <w:next w:val="Normal"/>
    <w:autoRedefine/>
    <w:semiHidden/>
    <w:rsid w:val="00301720"/>
    <w:pPr>
      <w:spacing w:before="0"/>
      <w:ind w:left="220"/>
      <w:jc w:val="left"/>
    </w:pPr>
    <w:rPr>
      <w:rFonts w:ascii="Arial (W1)" w:hAnsi="Arial (W1)"/>
      <w:sz w:val="20"/>
    </w:rPr>
  </w:style>
  <w:style w:type="paragraph" w:styleId="Sumrio3">
    <w:name w:val="toc 3"/>
    <w:basedOn w:val="Normal"/>
    <w:next w:val="Normal"/>
    <w:autoRedefine/>
    <w:semiHidden/>
    <w:rsid w:val="00301720"/>
    <w:pPr>
      <w:spacing w:before="0"/>
      <w:ind w:left="440"/>
      <w:jc w:val="left"/>
    </w:pPr>
    <w:rPr>
      <w:sz w:val="20"/>
    </w:rPr>
  </w:style>
  <w:style w:type="paragraph" w:styleId="Sumrio4">
    <w:name w:val="toc 4"/>
    <w:basedOn w:val="Normal"/>
    <w:next w:val="Normal"/>
    <w:autoRedefine/>
    <w:semiHidden/>
    <w:rsid w:val="00301720"/>
    <w:pPr>
      <w:spacing w:before="0"/>
      <w:ind w:left="660"/>
      <w:jc w:val="left"/>
    </w:pPr>
    <w:rPr>
      <w:rFonts w:ascii="Times New Roman" w:hAnsi="Times New Roman"/>
      <w:sz w:val="18"/>
    </w:rPr>
  </w:style>
  <w:style w:type="paragraph" w:styleId="Sumrio5">
    <w:name w:val="toc 5"/>
    <w:basedOn w:val="Normal"/>
    <w:next w:val="Normal"/>
    <w:autoRedefine/>
    <w:semiHidden/>
    <w:rsid w:val="00301720"/>
    <w:pPr>
      <w:spacing w:before="0"/>
      <w:ind w:left="880"/>
      <w:jc w:val="left"/>
    </w:pPr>
    <w:rPr>
      <w:rFonts w:ascii="Times New Roman" w:hAnsi="Times New Roman"/>
      <w:sz w:val="18"/>
    </w:rPr>
  </w:style>
  <w:style w:type="paragraph" w:styleId="Sumrio6">
    <w:name w:val="toc 6"/>
    <w:basedOn w:val="Normal"/>
    <w:next w:val="Normal"/>
    <w:autoRedefine/>
    <w:semiHidden/>
    <w:rsid w:val="00301720"/>
    <w:pPr>
      <w:spacing w:before="0"/>
      <w:ind w:left="1100"/>
      <w:jc w:val="left"/>
    </w:pPr>
    <w:rPr>
      <w:rFonts w:ascii="Times New Roman" w:hAnsi="Times New Roman"/>
      <w:sz w:val="18"/>
    </w:rPr>
  </w:style>
  <w:style w:type="paragraph" w:styleId="Sumrio7">
    <w:name w:val="toc 7"/>
    <w:basedOn w:val="Normal"/>
    <w:next w:val="Normal"/>
    <w:autoRedefine/>
    <w:semiHidden/>
    <w:rsid w:val="00301720"/>
    <w:pPr>
      <w:spacing w:before="0"/>
      <w:ind w:left="1320"/>
      <w:jc w:val="left"/>
    </w:pPr>
    <w:rPr>
      <w:rFonts w:ascii="Times New Roman" w:hAnsi="Times New Roman"/>
      <w:sz w:val="18"/>
    </w:rPr>
  </w:style>
  <w:style w:type="paragraph" w:styleId="Sumrio8">
    <w:name w:val="toc 8"/>
    <w:basedOn w:val="Normal"/>
    <w:next w:val="Normal"/>
    <w:autoRedefine/>
    <w:semiHidden/>
    <w:rsid w:val="00301720"/>
    <w:pPr>
      <w:spacing w:before="0"/>
      <w:ind w:left="1540"/>
      <w:jc w:val="left"/>
    </w:pPr>
    <w:rPr>
      <w:rFonts w:ascii="Times New Roman" w:hAnsi="Times New Roman"/>
      <w:sz w:val="18"/>
    </w:rPr>
  </w:style>
  <w:style w:type="paragraph" w:styleId="Sumrio9">
    <w:name w:val="toc 9"/>
    <w:basedOn w:val="Normal"/>
    <w:next w:val="Normal"/>
    <w:autoRedefine/>
    <w:semiHidden/>
    <w:rsid w:val="00301720"/>
    <w:pPr>
      <w:spacing w:before="0"/>
      <w:ind w:left="1760"/>
      <w:jc w:val="left"/>
    </w:pPr>
    <w:rPr>
      <w:rFonts w:ascii="Times New Roman" w:hAnsi="Times New Roman"/>
      <w:sz w:val="18"/>
    </w:rPr>
  </w:style>
  <w:style w:type="character" w:styleId="Hyperlink">
    <w:name w:val="Hyperlink"/>
    <w:basedOn w:val="Fontepargpadro"/>
    <w:semiHidden/>
    <w:rsid w:val="00301720"/>
    <w:rPr>
      <w:color w:val="0000FF"/>
      <w:u w:val="single"/>
    </w:rPr>
  </w:style>
  <w:style w:type="character" w:styleId="HiperlinkVisitado">
    <w:name w:val="FollowedHyperlink"/>
    <w:basedOn w:val="Fontepargpadro"/>
    <w:semiHidden/>
    <w:rsid w:val="00301720"/>
    <w:rPr>
      <w:color w:val="800080"/>
      <w:u w:val="single"/>
    </w:rPr>
  </w:style>
  <w:style w:type="paragraph" w:customStyle="1" w:styleId="Comentarios">
    <w:name w:val="Comentarios"/>
    <w:basedOn w:val="Normal"/>
    <w:rsid w:val="00301720"/>
    <w:pPr>
      <w:keepLines/>
      <w:widowControl w:val="0"/>
      <w:spacing w:before="0" w:line="240" w:lineRule="auto"/>
    </w:pPr>
    <w:rPr>
      <w:i/>
      <w:color w:val="808080"/>
      <w:sz w:val="20"/>
      <w:lang w:val="pt-BR"/>
    </w:rPr>
  </w:style>
  <w:style w:type="paragraph" w:customStyle="1" w:styleId="Tabletext">
    <w:name w:val="Tabletext"/>
    <w:basedOn w:val="Normal"/>
    <w:rsid w:val="00301720"/>
    <w:pPr>
      <w:keepLines/>
      <w:widowControl w:val="0"/>
      <w:spacing w:before="0" w:line="240" w:lineRule="auto"/>
      <w:jc w:val="left"/>
    </w:pPr>
    <w:rPr>
      <w:sz w:val="20"/>
      <w:lang w:val="en-US"/>
    </w:rPr>
  </w:style>
  <w:style w:type="paragraph" w:customStyle="1" w:styleId="Tabletitle">
    <w:name w:val="Tabletitle"/>
    <w:basedOn w:val="Normal"/>
    <w:rsid w:val="00301720"/>
    <w:pPr>
      <w:spacing w:before="0" w:line="240" w:lineRule="auto"/>
      <w:jc w:val="left"/>
    </w:pPr>
    <w:rPr>
      <w:b/>
      <w:sz w:val="20"/>
      <w:lang w:val="pt-BR"/>
    </w:rPr>
  </w:style>
  <w:style w:type="paragraph" w:styleId="NormalWeb">
    <w:name w:val="Normal (Web)"/>
    <w:basedOn w:val="Normal"/>
    <w:semiHidden/>
    <w:rsid w:val="00301720"/>
    <w:pPr>
      <w:spacing w:before="100" w:beforeAutospacing="1" w:after="100" w:afterAutospacing="1" w:line="240" w:lineRule="auto"/>
      <w:jc w:val="left"/>
    </w:pPr>
    <w:rPr>
      <w:rFonts w:ascii="Arial Unicode MS" w:eastAsia="Arial Unicode MS" w:hAnsi="Arial Unicode MS" w:cs="Arial Unicode MS"/>
      <w:color w:val="0000FF"/>
      <w:sz w:val="24"/>
      <w:lang w:val="pt-BR"/>
    </w:rPr>
  </w:style>
  <w:style w:type="paragraph" w:styleId="Corpodetexto2">
    <w:name w:val="Body Text 2"/>
    <w:basedOn w:val="Normal"/>
    <w:semiHidden/>
    <w:rsid w:val="00301720"/>
    <w:rPr>
      <w:b/>
      <w:bCs/>
      <w:sz w:val="20"/>
    </w:rPr>
  </w:style>
  <w:style w:type="paragraph" w:styleId="Corpodetexto3">
    <w:name w:val="Body Text 3"/>
    <w:basedOn w:val="Normal"/>
    <w:semiHidden/>
    <w:rsid w:val="00301720"/>
    <w:rPr>
      <w:rFonts w:cs="Arial"/>
      <w:color w:val="000000"/>
      <w:szCs w:val="20"/>
      <w:lang w:val="pt-BR"/>
    </w:rPr>
  </w:style>
  <w:style w:type="paragraph" w:customStyle="1" w:styleId="DefaultText">
    <w:name w:val="Default Text"/>
    <w:basedOn w:val="Normal"/>
    <w:rsid w:val="00301720"/>
    <w:pPr>
      <w:spacing w:after="120" w:line="240" w:lineRule="auto"/>
    </w:pPr>
    <w:rPr>
      <w:sz w:val="20"/>
      <w:szCs w:val="20"/>
      <w:lang w:val="pt-BR"/>
    </w:rPr>
  </w:style>
  <w:style w:type="paragraph" w:customStyle="1" w:styleId="InfoBlue0">
    <w:name w:val="InfoBlue"/>
    <w:basedOn w:val="Normal"/>
    <w:next w:val="Corpodetexto"/>
    <w:autoRedefine/>
    <w:rsid w:val="00301720"/>
    <w:pPr>
      <w:widowControl w:val="0"/>
      <w:spacing w:before="0" w:after="120" w:line="240" w:lineRule="atLeast"/>
    </w:pPr>
    <w:rPr>
      <w:rFonts w:ascii="Times New Roman" w:hAnsi="Times New Roman"/>
      <w:iCs/>
      <w:color w:val="000000"/>
      <w:sz w:val="20"/>
      <w:szCs w:val="20"/>
      <w:lang w:val="pt-BR" w:eastAsia="en-US"/>
    </w:rPr>
  </w:style>
  <w:style w:type="character" w:customStyle="1" w:styleId="WW-DefaultParagraphFont">
    <w:name w:val="WW-Default Paragraph Font"/>
    <w:rsid w:val="00301720"/>
  </w:style>
  <w:style w:type="character" w:customStyle="1" w:styleId="WW8Num2z2">
    <w:name w:val="WW8Num2z2"/>
    <w:rsid w:val="00301720"/>
    <w:rPr>
      <w:rFonts w:ascii="Wingdings" w:hAnsi="Wingdings"/>
    </w:rPr>
  </w:style>
  <w:style w:type="paragraph" w:styleId="Recuodecorpodetexto2">
    <w:name w:val="Body Text Indent 2"/>
    <w:basedOn w:val="Normal"/>
    <w:semiHidden/>
    <w:rsid w:val="00301720"/>
    <w:pPr>
      <w:ind w:left="283"/>
    </w:pPr>
    <w:rPr>
      <w:color w:val="0000FF"/>
    </w:rPr>
  </w:style>
  <w:style w:type="paragraph" w:styleId="MapadoDocumento">
    <w:name w:val="Document Map"/>
    <w:basedOn w:val="Normal"/>
    <w:semiHidden/>
    <w:rsid w:val="00301720"/>
    <w:pPr>
      <w:shd w:val="clear" w:color="auto" w:fill="000080"/>
    </w:pPr>
    <w:rPr>
      <w:rFonts w:ascii="Tahoma" w:hAnsi="Tahoma" w:cs="Arial (W1)"/>
    </w:rPr>
  </w:style>
  <w:style w:type="paragraph" w:styleId="Recuodecorpodetexto3">
    <w:name w:val="Body Text Indent 3"/>
    <w:basedOn w:val="Normal"/>
    <w:semiHidden/>
    <w:rsid w:val="00301720"/>
    <w:pPr>
      <w:spacing w:line="240" w:lineRule="auto"/>
      <w:ind w:left="708"/>
    </w:pPr>
    <w:rPr>
      <w:i/>
      <w:iCs/>
      <w:color w:val="0000FF"/>
      <w:sz w:val="20"/>
    </w:rPr>
  </w:style>
  <w:style w:type="paragraph" w:styleId="Textodebalo">
    <w:name w:val="Balloon Text"/>
    <w:basedOn w:val="Normal"/>
    <w:link w:val="TextodebaloChar"/>
    <w:uiPriority w:val="99"/>
    <w:semiHidden/>
    <w:unhideWhenUsed/>
    <w:rsid w:val="000625BC"/>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625BC"/>
    <w:rPr>
      <w:rFonts w:ascii="Tahoma" w:hAnsi="Tahoma" w:cs="Tahoma"/>
      <w:sz w:val="16"/>
      <w:szCs w:val="16"/>
      <w:lang w:val="pt-PT"/>
    </w:rPr>
  </w:style>
  <w:style w:type="table" w:styleId="Tabelacomgrade">
    <w:name w:val="Table Grid"/>
    <w:basedOn w:val="Tabelanormal"/>
    <w:uiPriority w:val="59"/>
    <w:rsid w:val="000625B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2E377-85C9-4704-8AD5-870C808B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1227</Words>
  <Characters>6629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&lt;Nome do Projeto&gt;</vt:lpstr>
    </vt:vector>
  </TitlesOfParts>
  <Company>Porto Seguro</Company>
  <LinksUpToDate>false</LinksUpToDate>
  <CharactersWithSpaces>7841</CharactersWithSpaces>
  <SharedDoc>false</SharedDoc>
  <HLinks>
    <vt:vector size="12" baseType="variant">
      <vt:variant>
        <vt:i4>6094973</vt:i4>
      </vt:variant>
      <vt:variant>
        <vt:i4>10479</vt:i4>
      </vt:variant>
      <vt:variant>
        <vt:i4>1026</vt:i4>
      </vt:variant>
      <vt:variant>
        <vt:i4>1</vt:i4>
      </vt:variant>
      <vt:variant>
        <vt:lpwstr>..\Logo Porto.bmp</vt:lpwstr>
      </vt:variant>
      <vt:variant>
        <vt:lpwstr/>
      </vt:variant>
      <vt:variant>
        <vt:i4>6094973</vt:i4>
      </vt:variant>
      <vt:variant>
        <vt:i4>10664</vt:i4>
      </vt:variant>
      <vt:variant>
        <vt:i4>1025</vt:i4>
      </vt:variant>
      <vt:variant>
        <vt:i4>1</vt:i4>
      </vt:variant>
      <vt:variant>
        <vt:lpwstr>..\Logo Porto.bmp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creator>João Lima</dc:creator>
  <cp:lastModifiedBy>Washington</cp:lastModifiedBy>
  <cp:revision>3</cp:revision>
  <cp:lastPrinted>2005-02-02T18:50:00Z</cp:lastPrinted>
  <dcterms:created xsi:type="dcterms:W3CDTF">2015-02-25T18:22:00Z</dcterms:created>
  <dcterms:modified xsi:type="dcterms:W3CDTF">2015-02-26T04:39:00Z</dcterms:modified>
</cp:coreProperties>
</file>